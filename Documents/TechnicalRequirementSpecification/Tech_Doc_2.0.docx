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F9B7" w14:textId="77777777" w:rsidR="00427F0D" w:rsidRPr="0045191F" w:rsidRDefault="00427F0D" w:rsidP="00427F0D">
      <w:pPr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706FAF30" w14:textId="77777777" w:rsidR="00427F0D" w:rsidRPr="0045191F" w:rsidRDefault="00427F0D" w:rsidP="00427F0D">
      <w:pPr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3ABEFAB1" w14:textId="77777777" w:rsidR="00427F0D" w:rsidRPr="0045191F" w:rsidRDefault="00427F0D" w:rsidP="00427F0D">
      <w:pPr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6397260C" w14:textId="498C5525" w:rsidR="00B70267" w:rsidRPr="0045191F" w:rsidRDefault="00427F0D" w:rsidP="00671105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45191F">
        <w:rPr>
          <w:rFonts w:asciiTheme="majorHAnsi" w:hAnsiTheme="majorHAnsi" w:cstheme="majorHAnsi"/>
          <w:b/>
          <w:bCs/>
          <w:sz w:val="72"/>
          <w:szCs w:val="72"/>
          <w:lang w:val="en-US"/>
        </w:rPr>
        <w:t>SDA6 LUND</w:t>
      </w:r>
    </w:p>
    <w:p w14:paraId="21EC1C88" w14:textId="1243376B" w:rsidR="00427F0D" w:rsidRPr="0045191F" w:rsidRDefault="00427F0D" w:rsidP="00671105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45191F">
        <w:rPr>
          <w:rFonts w:asciiTheme="majorHAnsi" w:hAnsiTheme="majorHAnsi" w:cstheme="majorHAnsi"/>
          <w:b/>
          <w:bCs/>
          <w:sz w:val="72"/>
          <w:szCs w:val="72"/>
          <w:lang w:val="en-US"/>
        </w:rPr>
        <w:t>GROUP3 FINAL PROJECT</w:t>
      </w:r>
    </w:p>
    <w:p w14:paraId="37B1BBD8" w14:textId="07F44FAC" w:rsidR="00427F0D" w:rsidRPr="0045191F" w:rsidRDefault="00427F0D" w:rsidP="00671105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45191F">
        <w:rPr>
          <w:rFonts w:asciiTheme="majorHAnsi" w:hAnsiTheme="majorHAnsi" w:cstheme="majorHAnsi"/>
          <w:b/>
          <w:bCs/>
          <w:sz w:val="72"/>
          <w:szCs w:val="72"/>
          <w:lang w:val="en-US"/>
        </w:rPr>
        <w:t>GROCERY ONLINE SYSTEM</w:t>
      </w:r>
    </w:p>
    <w:p w14:paraId="42A13EA5" w14:textId="158ABE71" w:rsidR="00403915" w:rsidRPr="0045191F" w:rsidRDefault="004852AF" w:rsidP="00671105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45191F">
        <w:rPr>
          <w:rFonts w:asciiTheme="majorHAnsi" w:hAnsiTheme="majorHAnsi" w:cstheme="majorHAnsi"/>
          <w:b/>
          <w:bCs/>
          <w:sz w:val="72"/>
          <w:szCs w:val="72"/>
          <w:lang w:val="en-US"/>
        </w:rPr>
        <w:t>(</w:t>
      </w:r>
      <w:r w:rsidR="00403915" w:rsidRPr="0045191F">
        <w:rPr>
          <w:rFonts w:asciiTheme="majorHAnsi" w:hAnsiTheme="majorHAnsi" w:cstheme="majorHAnsi"/>
          <w:b/>
          <w:bCs/>
          <w:sz w:val="72"/>
          <w:szCs w:val="72"/>
          <w:lang w:val="en-US"/>
        </w:rPr>
        <w:t xml:space="preserve">Technical </w:t>
      </w:r>
      <w:r w:rsidR="00531A34" w:rsidRPr="0045191F">
        <w:rPr>
          <w:rFonts w:asciiTheme="majorHAnsi" w:hAnsiTheme="majorHAnsi" w:cstheme="majorHAnsi"/>
          <w:b/>
          <w:bCs/>
          <w:sz w:val="72"/>
          <w:szCs w:val="72"/>
          <w:lang w:val="en-US"/>
        </w:rPr>
        <w:t>D</w:t>
      </w:r>
      <w:r w:rsidR="00403915" w:rsidRPr="0045191F">
        <w:rPr>
          <w:rFonts w:asciiTheme="majorHAnsi" w:hAnsiTheme="majorHAnsi" w:cstheme="majorHAnsi"/>
          <w:b/>
          <w:bCs/>
          <w:sz w:val="72"/>
          <w:szCs w:val="72"/>
          <w:lang w:val="en-US"/>
        </w:rPr>
        <w:t>ocument</w:t>
      </w:r>
      <w:r w:rsidRPr="0045191F">
        <w:rPr>
          <w:rFonts w:asciiTheme="majorHAnsi" w:hAnsiTheme="majorHAnsi" w:cstheme="majorHAnsi"/>
          <w:b/>
          <w:bCs/>
          <w:sz w:val="72"/>
          <w:szCs w:val="72"/>
          <w:lang w:val="en-US"/>
        </w:rPr>
        <w:t>)</w:t>
      </w:r>
    </w:p>
    <w:p w14:paraId="141D9084" w14:textId="4D3DDE16" w:rsidR="00427F0D" w:rsidRPr="0045191F" w:rsidRDefault="00427F0D" w:rsidP="00427F0D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54"/>
        <w:tblW w:w="5248" w:type="dxa"/>
        <w:tblLook w:val="04A0" w:firstRow="1" w:lastRow="0" w:firstColumn="1" w:lastColumn="0" w:noHBand="0" w:noVBand="1"/>
      </w:tblPr>
      <w:tblGrid>
        <w:gridCol w:w="2032"/>
        <w:gridCol w:w="3216"/>
      </w:tblGrid>
      <w:tr w:rsidR="009535B6" w:rsidRPr="00B5368E" w14:paraId="53A36A49" w14:textId="77777777" w:rsidTr="00B70267">
        <w:trPr>
          <w:trHeight w:val="388"/>
        </w:trPr>
        <w:tc>
          <w:tcPr>
            <w:tcW w:w="2032" w:type="dxa"/>
          </w:tcPr>
          <w:p w14:paraId="360CC78C" w14:textId="77777777" w:rsidR="009535B6" w:rsidRPr="00B5368E" w:rsidRDefault="009535B6" w:rsidP="00B70267">
            <w:pPr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B5368E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Author:</w:t>
            </w:r>
          </w:p>
        </w:tc>
        <w:tc>
          <w:tcPr>
            <w:tcW w:w="3216" w:type="dxa"/>
          </w:tcPr>
          <w:p w14:paraId="23501E34" w14:textId="672F44A1" w:rsidR="009535B6" w:rsidRPr="00B5368E" w:rsidRDefault="009535B6" w:rsidP="00B70267">
            <w:pPr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Karthicka Raju</w:t>
            </w:r>
          </w:p>
        </w:tc>
      </w:tr>
      <w:tr w:rsidR="009535B6" w:rsidRPr="00B5368E" w14:paraId="44CE6174" w14:textId="77777777" w:rsidTr="00B70267">
        <w:trPr>
          <w:trHeight w:val="321"/>
        </w:trPr>
        <w:tc>
          <w:tcPr>
            <w:tcW w:w="2032" w:type="dxa"/>
          </w:tcPr>
          <w:p w14:paraId="3F31519B" w14:textId="77777777" w:rsidR="009535B6" w:rsidRPr="00B5368E" w:rsidRDefault="009535B6" w:rsidP="00B70267">
            <w:pPr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B5368E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Date:</w:t>
            </w:r>
          </w:p>
        </w:tc>
        <w:tc>
          <w:tcPr>
            <w:tcW w:w="3216" w:type="dxa"/>
          </w:tcPr>
          <w:p w14:paraId="62146E0A" w14:textId="577A16C7" w:rsidR="009535B6" w:rsidRPr="00B5368E" w:rsidRDefault="009535B6" w:rsidP="00B70267">
            <w:pPr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B5368E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2019121</w:t>
            </w:r>
            <w:r w:rsidR="003A6429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3</w:t>
            </w:r>
          </w:p>
        </w:tc>
      </w:tr>
      <w:tr w:rsidR="009535B6" w:rsidRPr="00B5368E" w14:paraId="209181A1" w14:textId="77777777" w:rsidTr="00B70267">
        <w:trPr>
          <w:trHeight w:val="308"/>
        </w:trPr>
        <w:tc>
          <w:tcPr>
            <w:tcW w:w="2032" w:type="dxa"/>
          </w:tcPr>
          <w:p w14:paraId="3C7D8797" w14:textId="77777777" w:rsidR="009535B6" w:rsidRPr="00B5368E" w:rsidRDefault="009535B6" w:rsidP="00B70267">
            <w:pPr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B5368E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Version:</w:t>
            </w:r>
          </w:p>
        </w:tc>
        <w:tc>
          <w:tcPr>
            <w:tcW w:w="3216" w:type="dxa"/>
          </w:tcPr>
          <w:p w14:paraId="36C78DA3" w14:textId="77777777" w:rsidR="009535B6" w:rsidRPr="00B5368E" w:rsidRDefault="009535B6" w:rsidP="00B70267">
            <w:pPr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B5368E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V</w:t>
            </w: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2</w:t>
            </w:r>
            <w:r w:rsidRPr="00B5368E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.0</w:t>
            </w:r>
          </w:p>
        </w:tc>
      </w:tr>
      <w:tr w:rsidR="009535B6" w:rsidRPr="00B5368E" w14:paraId="1DDC4022" w14:textId="77777777" w:rsidTr="00B70267">
        <w:trPr>
          <w:trHeight w:val="644"/>
        </w:trPr>
        <w:tc>
          <w:tcPr>
            <w:tcW w:w="2032" w:type="dxa"/>
          </w:tcPr>
          <w:p w14:paraId="0926C80C" w14:textId="77777777" w:rsidR="009535B6" w:rsidRPr="00B5368E" w:rsidRDefault="009535B6" w:rsidP="00B70267">
            <w:pPr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B5368E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Status:</w:t>
            </w:r>
          </w:p>
        </w:tc>
        <w:tc>
          <w:tcPr>
            <w:tcW w:w="3216" w:type="dxa"/>
          </w:tcPr>
          <w:p w14:paraId="2FD51D92" w14:textId="77777777" w:rsidR="009535B6" w:rsidRPr="00B5368E" w:rsidRDefault="009535B6" w:rsidP="00B70267">
            <w:pPr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Final Document</w:t>
            </w:r>
          </w:p>
        </w:tc>
      </w:tr>
    </w:tbl>
    <w:p w14:paraId="597DCC6E" w14:textId="4A187B04" w:rsidR="00427F0D" w:rsidRPr="0045191F" w:rsidRDefault="00427F0D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834273D" w14:textId="73D22061" w:rsidR="00427F0D" w:rsidRPr="0045191F" w:rsidRDefault="00427F0D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F31258B" w14:textId="7B7A2C85" w:rsidR="00427F0D" w:rsidRPr="0045191F" w:rsidRDefault="00427F0D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90AE128" w14:textId="516C724E" w:rsidR="00427F0D" w:rsidRPr="0045191F" w:rsidRDefault="00427F0D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869EBB5" w14:textId="228462A3" w:rsidR="00427F0D" w:rsidRPr="0045191F" w:rsidRDefault="00427F0D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C8BF8F" w14:textId="7813487F" w:rsidR="00427F0D" w:rsidRPr="0045191F" w:rsidRDefault="00427F0D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6D1221C" w14:textId="70163AD9" w:rsidR="004101F3" w:rsidRPr="0045191F" w:rsidRDefault="004101F3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FDC9D41" w14:textId="6D899B5B" w:rsidR="004101F3" w:rsidRPr="0045191F" w:rsidRDefault="004101F3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319DC9B" w14:textId="27AB3679" w:rsidR="004101F3" w:rsidRDefault="004101F3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6E55851D" w14:textId="61E09C79" w:rsidR="00C96BF3" w:rsidRDefault="00C96BF3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0DFC060" w14:textId="22E3E45D" w:rsidR="00C96BF3" w:rsidRDefault="00C96BF3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BBC9430" w14:textId="2C8DB098" w:rsidR="00C96BF3" w:rsidRDefault="00C96BF3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2BC8D6C" w14:textId="268A5465" w:rsidR="00C96BF3" w:rsidRDefault="00C96BF3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3D474EB" w14:textId="77777777" w:rsidR="00C96BF3" w:rsidRPr="0045191F" w:rsidRDefault="00C96BF3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E946FD2" w14:textId="2F929818" w:rsidR="004101F3" w:rsidRPr="0045191F" w:rsidRDefault="004101F3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5E18B2A" w14:textId="58A497CF" w:rsidR="004101F3" w:rsidRPr="0045191F" w:rsidRDefault="004101F3" w:rsidP="00427F0D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C1A35DC" w14:textId="3FD8A290" w:rsidR="008804D2" w:rsidRPr="00A714DC" w:rsidRDefault="008804D2" w:rsidP="00BB1B28">
      <w:pPr>
        <w:pStyle w:val="Heading1"/>
        <w:rPr>
          <w:b/>
          <w:bCs/>
          <w:lang w:val="en-US"/>
        </w:rPr>
      </w:pPr>
      <w:bookmarkStart w:id="0" w:name="_Toc27129969"/>
      <w:r w:rsidRPr="00A714DC">
        <w:rPr>
          <w:b/>
          <w:bCs/>
          <w:lang w:val="en-US"/>
        </w:rPr>
        <w:lastRenderedPageBreak/>
        <w:t>TABLE OF CONTENTS:</w:t>
      </w:r>
      <w:bookmarkEnd w:id="0"/>
    </w:p>
    <w:p w14:paraId="014F96D7" w14:textId="216EF23F" w:rsidR="004101F3" w:rsidRDefault="004101F3" w:rsidP="00427F0D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CAEBB25" w14:textId="662B22E3" w:rsidR="008735E5" w:rsidRDefault="008735E5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b w:val="0"/>
          <w:bCs w:val="0"/>
          <w:sz w:val="28"/>
          <w:szCs w:val="28"/>
          <w:lang w:val="en-US"/>
        </w:rPr>
        <w:fldChar w:fldCharType="begin"/>
      </w:r>
      <w:r>
        <w:rPr>
          <w:b w:val="0"/>
          <w:bCs w:val="0"/>
          <w:sz w:val="28"/>
          <w:szCs w:val="28"/>
          <w:lang w:val="en-US"/>
        </w:rPr>
        <w:instrText xml:space="preserve"> TOC \o "1-3" \h \z \u </w:instrText>
      </w:r>
      <w:r>
        <w:rPr>
          <w:b w:val="0"/>
          <w:bCs w:val="0"/>
          <w:sz w:val="28"/>
          <w:szCs w:val="28"/>
          <w:lang w:val="en-US"/>
        </w:rPr>
        <w:fldChar w:fldCharType="separate"/>
      </w:r>
      <w:hyperlink w:anchor="_Toc27129969" w:history="1">
        <w:r w:rsidRPr="00D9230E">
          <w:rPr>
            <w:rStyle w:val="Hyperlink"/>
            <w:noProof/>
            <w:lang w:val="en-US"/>
          </w:rPr>
          <w:t>TABLE OF CONTENTS: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_Toc27129969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4E20E2" w14:textId="6336F2E5" w:rsidR="008735E5" w:rsidRDefault="00B70267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27129970" w:history="1">
        <w:r w:rsidR="008735E5" w:rsidRPr="00D9230E">
          <w:rPr>
            <w:rStyle w:val="Hyperlink"/>
            <w:noProof/>
            <w:lang w:val="en-US"/>
          </w:rPr>
          <w:t>AMENDMENT HISTORY: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_Toc27129970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3</w:t>
        </w:r>
        <w:r w:rsidR="008735E5">
          <w:rPr>
            <w:noProof/>
            <w:webHidden/>
          </w:rPr>
          <w:fldChar w:fldCharType="end"/>
        </w:r>
      </w:hyperlink>
    </w:p>
    <w:p w14:paraId="1E50388C" w14:textId="212D8922" w:rsidR="008735E5" w:rsidRDefault="00B70267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27129971" w:history="1">
        <w:r w:rsidR="008735E5" w:rsidRPr="00D9230E">
          <w:rPr>
            <w:rStyle w:val="Hyperlink"/>
            <w:rFonts w:cstheme="majorHAnsi"/>
            <w:noProof/>
            <w:lang w:val="en-US"/>
          </w:rPr>
          <w:t>1 - REQUIREMENT DETAILS: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_Toc27129971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3</w:t>
        </w:r>
        <w:r w:rsidR="008735E5">
          <w:rPr>
            <w:noProof/>
            <w:webHidden/>
          </w:rPr>
          <w:fldChar w:fldCharType="end"/>
        </w:r>
      </w:hyperlink>
    </w:p>
    <w:p w14:paraId="0696206A" w14:textId="14D44A01" w:rsidR="008735E5" w:rsidRDefault="00B70267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27129972" w:history="1">
        <w:r w:rsidR="008735E5" w:rsidRPr="00D9230E">
          <w:rPr>
            <w:rStyle w:val="Hyperlink"/>
            <w:noProof/>
            <w:lang w:val="en-US"/>
          </w:rPr>
          <w:t>2 - PLATFORM SPECIFICATIONS - DEPLOYMENT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_Toc27129972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3</w:t>
        </w:r>
        <w:r w:rsidR="008735E5">
          <w:rPr>
            <w:noProof/>
            <w:webHidden/>
          </w:rPr>
          <w:fldChar w:fldCharType="end"/>
        </w:r>
      </w:hyperlink>
    </w:p>
    <w:p w14:paraId="486635E9" w14:textId="2779B90D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73" w:history="1">
        <w:r w:rsidR="008735E5" w:rsidRPr="00D9230E">
          <w:rPr>
            <w:rStyle w:val="Hyperlink"/>
            <w:b/>
            <w:bCs/>
            <w:noProof/>
            <w:lang w:val="en-US"/>
          </w:rPr>
          <w:t>2.1 - SOFTWARE SPECIFICATION: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_Toc27129973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3</w:t>
        </w:r>
        <w:r w:rsidR="008735E5">
          <w:rPr>
            <w:noProof/>
            <w:webHidden/>
          </w:rPr>
          <w:fldChar w:fldCharType="end"/>
        </w:r>
      </w:hyperlink>
    </w:p>
    <w:p w14:paraId="142EF65A" w14:textId="30C2B5F2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74" w:history="1">
        <w:r w:rsidR="008735E5" w:rsidRPr="00D9230E">
          <w:rPr>
            <w:rStyle w:val="Hyperlink"/>
            <w:b/>
            <w:bCs/>
            <w:noProof/>
          </w:rPr>
          <w:t>2.2 - HARDWARE SPECIFICATION: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_Toc27129974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4</w:t>
        </w:r>
        <w:r w:rsidR="008735E5">
          <w:rPr>
            <w:noProof/>
            <w:webHidden/>
          </w:rPr>
          <w:fldChar w:fldCharType="end"/>
        </w:r>
      </w:hyperlink>
    </w:p>
    <w:p w14:paraId="68AD91D7" w14:textId="596FB45A" w:rsidR="008735E5" w:rsidRDefault="00B70267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27129975" w:history="1">
        <w:r w:rsidR="008735E5" w:rsidRPr="00D9230E">
          <w:rPr>
            <w:rStyle w:val="Hyperlink"/>
            <w:noProof/>
            <w:lang w:val="en-US"/>
          </w:rPr>
          <w:t>3 - TECHNICAL REQUIREMENT: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_Toc27129975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4</w:t>
        </w:r>
        <w:r w:rsidR="008735E5">
          <w:rPr>
            <w:noProof/>
            <w:webHidden/>
          </w:rPr>
          <w:fldChar w:fldCharType="end"/>
        </w:r>
      </w:hyperlink>
    </w:p>
    <w:p w14:paraId="65C0D951" w14:textId="4E4EA458" w:rsidR="008735E5" w:rsidRDefault="00B70267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27129976" w:history="1">
        <w:r w:rsidR="008735E5" w:rsidRPr="00D9230E">
          <w:rPr>
            <w:rStyle w:val="Hyperlink"/>
            <w:noProof/>
          </w:rPr>
          <w:t>4 - SYSTEM ANALYSIS: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_Toc27129976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4</w:t>
        </w:r>
        <w:r w:rsidR="008735E5">
          <w:rPr>
            <w:noProof/>
            <w:webHidden/>
          </w:rPr>
          <w:fldChar w:fldCharType="end"/>
        </w:r>
      </w:hyperlink>
    </w:p>
    <w:p w14:paraId="325DEE10" w14:textId="7E64DEDE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77" w:history="1">
        <w:r w:rsidR="008735E5" w:rsidRPr="00D9230E">
          <w:rPr>
            <w:rStyle w:val="Hyperlink"/>
            <w:b/>
            <w:bCs/>
            <w:noProof/>
          </w:rPr>
          <w:t>4.1 - FLOW DIAGRAM: MVC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_Toc27129977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4</w:t>
        </w:r>
        <w:r w:rsidR="008735E5">
          <w:rPr>
            <w:noProof/>
            <w:webHidden/>
          </w:rPr>
          <w:fldChar w:fldCharType="end"/>
        </w:r>
      </w:hyperlink>
    </w:p>
    <w:p w14:paraId="5882BC65" w14:textId="18E068B0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78" w:history="1">
        <w:r w:rsidR="008735E5" w:rsidRPr="00D9230E">
          <w:rPr>
            <w:rStyle w:val="Hyperlink"/>
            <w:b/>
            <w:bCs/>
            <w:noProof/>
            <w:lang w:val="en-US"/>
          </w:rPr>
          <w:t>4.3 - CHEN DIAGRAM: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_Toc27129978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5</w:t>
        </w:r>
        <w:r w:rsidR="008735E5">
          <w:rPr>
            <w:noProof/>
            <w:webHidden/>
          </w:rPr>
          <w:fldChar w:fldCharType="end"/>
        </w:r>
      </w:hyperlink>
    </w:p>
    <w:p w14:paraId="2A824DB4" w14:textId="2C09ADFC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79" w:history="1">
        <w:r w:rsidR="008735E5" w:rsidRPr="00D9230E">
          <w:rPr>
            <w:rStyle w:val="Hyperlink"/>
            <w:b/>
            <w:bCs/>
            <w:noProof/>
            <w:lang w:val="en-US"/>
          </w:rPr>
          <w:t>4.4 - LOGICAL DIAGRAM: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_Toc27129979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6</w:t>
        </w:r>
        <w:r w:rsidR="008735E5">
          <w:rPr>
            <w:noProof/>
            <w:webHidden/>
          </w:rPr>
          <w:fldChar w:fldCharType="end"/>
        </w:r>
      </w:hyperlink>
    </w:p>
    <w:p w14:paraId="63EBB227" w14:textId="36E2B49B" w:rsidR="008735E5" w:rsidRDefault="00B70267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27129980" w:history="1">
        <w:r w:rsidR="008735E5" w:rsidRPr="00D9230E">
          <w:rPr>
            <w:rStyle w:val="Hyperlink"/>
            <w:noProof/>
            <w:lang w:val="en-US"/>
          </w:rPr>
          <w:t>5 - TECHNICAL OVERVIEW: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_Toc27129980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6</w:t>
        </w:r>
        <w:r w:rsidR="008735E5">
          <w:rPr>
            <w:noProof/>
            <w:webHidden/>
          </w:rPr>
          <w:fldChar w:fldCharType="end"/>
        </w:r>
      </w:hyperlink>
    </w:p>
    <w:p w14:paraId="641E721C" w14:textId="160FEB50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81" w:history="1">
        <w:r w:rsidR="008735E5" w:rsidRPr="00D9230E">
          <w:rPr>
            <w:rStyle w:val="Hyperlink"/>
            <w:b/>
            <w:bCs/>
            <w:noProof/>
            <w:lang w:val="en-US"/>
          </w:rPr>
          <w:t>5.1 - Packages created: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_Toc27129981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6</w:t>
        </w:r>
        <w:r w:rsidR="008735E5">
          <w:rPr>
            <w:noProof/>
            <w:webHidden/>
          </w:rPr>
          <w:fldChar w:fldCharType="end"/>
        </w:r>
      </w:hyperlink>
    </w:p>
    <w:p w14:paraId="7F0C843E" w14:textId="031044F1" w:rsidR="008735E5" w:rsidRDefault="00B70267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27129982" w:history="1">
        <w:r w:rsidR="008735E5" w:rsidRPr="00D9230E">
          <w:rPr>
            <w:rStyle w:val="Hyperlink"/>
            <w:noProof/>
            <w:lang w:val="en-US"/>
          </w:rPr>
          <w:t>5.2 - MODEL JAVA CLASS: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_Toc27129982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6</w:t>
        </w:r>
        <w:r w:rsidR="008735E5">
          <w:rPr>
            <w:noProof/>
            <w:webHidden/>
          </w:rPr>
          <w:fldChar w:fldCharType="end"/>
        </w:r>
      </w:hyperlink>
    </w:p>
    <w:p w14:paraId="1E3A4A31" w14:textId="166C085C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83" w:history="1">
        <w:r w:rsidR="008735E5" w:rsidRPr="00D9230E">
          <w:rPr>
            <w:rStyle w:val="Hyperlink"/>
            <w:b/>
            <w:bCs/>
            <w:noProof/>
            <w:lang w:val="en-US"/>
          </w:rPr>
          <w:t>5.2.1 - Registration.java: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_Toc27129983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6</w:t>
        </w:r>
        <w:r w:rsidR="008735E5">
          <w:rPr>
            <w:noProof/>
            <w:webHidden/>
          </w:rPr>
          <w:fldChar w:fldCharType="end"/>
        </w:r>
      </w:hyperlink>
    </w:p>
    <w:p w14:paraId="3D3D0375" w14:textId="68A260DA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84" w:history="1">
        <w:r w:rsidR="008735E5" w:rsidRPr="00D9230E">
          <w:rPr>
            <w:rStyle w:val="Hyperlink"/>
            <w:b/>
            <w:bCs/>
            <w:noProof/>
            <w:lang w:val="en-US"/>
          </w:rPr>
          <w:t>5.2.2 - EstablishConnection.java: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_Toc27129984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6</w:t>
        </w:r>
        <w:r w:rsidR="008735E5">
          <w:rPr>
            <w:noProof/>
            <w:webHidden/>
          </w:rPr>
          <w:fldChar w:fldCharType="end"/>
        </w:r>
      </w:hyperlink>
    </w:p>
    <w:p w14:paraId="68BA682F" w14:textId="6B8C0A8D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85" w:history="1">
        <w:r w:rsidR="008735E5" w:rsidRPr="00D9230E">
          <w:rPr>
            <w:rStyle w:val="Hyperlink"/>
            <w:b/>
            <w:bCs/>
            <w:noProof/>
            <w:lang w:val="en-US"/>
          </w:rPr>
          <w:t>5.2.3 - Product.java: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_Toc27129985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7</w:t>
        </w:r>
        <w:r w:rsidR="008735E5">
          <w:rPr>
            <w:noProof/>
            <w:webHidden/>
          </w:rPr>
          <w:fldChar w:fldCharType="end"/>
        </w:r>
      </w:hyperlink>
    </w:p>
    <w:p w14:paraId="523BB441" w14:textId="36A1F5A4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86" w:history="1">
        <w:r w:rsidR="008735E5" w:rsidRPr="00D9230E">
          <w:rPr>
            <w:rStyle w:val="Hyperlink"/>
            <w:b/>
            <w:bCs/>
            <w:noProof/>
            <w:lang w:val="en-US"/>
          </w:rPr>
          <w:t>5.2.4 - ShoppingItem.java: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_Toc27129986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7</w:t>
        </w:r>
        <w:r w:rsidR="008735E5">
          <w:rPr>
            <w:noProof/>
            <w:webHidden/>
          </w:rPr>
          <w:fldChar w:fldCharType="end"/>
        </w:r>
      </w:hyperlink>
    </w:p>
    <w:p w14:paraId="577F1201" w14:textId="5C2D88FC" w:rsidR="008735E5" w:rsidRDefault="00B70267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27129987" w:history="1">
        <w:r w:rsidR="008735E5" w:rsidRPr="00D9230E">
          <w:rPr>
            <w:rStyle w:val="Hyperlink"/>
            <w:noProof/>
            <w:lang w:val="en-US"/>
          </w:rPr>
          <w:t>5.3 - CONTROLLER JAVA CLASS: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_Toc27129987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7</w:t>
        </w:r>
        <w:r w:rsidR="008735E5">
          <w:rPr>
            <w:noProof/>
            <w:webHidden/>
          </w:rPr>
          <w:fldChar w:fldCharType="end"/>
        </w:r>
      </w:hyperlink>
    </w:p>
    <w:p w14:paraId="40E29BE3" w14:textId="19F98AD2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88" w:history="1">
        <w:r w:rsidR="008735E5" w:rsidRPr="00D9230E">
          <w:rPr>
            <w:rStyle w:val="Hyperlink"/>
            <w:b/>
            <w:bCs/>
            <w:noProof/>
            <w:lang w:val="en-US"/>
          </w:rPr>
          <w:t>5.3.1 - RegistrationServlet.java: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_Toc27129988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7</w:t>
        </w:r>
        <w:r w:rsidR="008735E5">
          <w:rPr>
            <w:noProof/>
            <w:webHidden/>
          </w:rPr>
          <w:fldChar w:fldCharType="end"/>
        </w:r>
      </w:hyperlink>
    </w:p>
    <w:p w14:paraId="5083200A" w14:textId="4957AB75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89" w:history="1">
        <w:r w:rsidR="008735E5" w:rsidRPr="00D9230E">
          <w:rPr>
            <w:rStyle w:val="Hyperlink"/>
            <w:b/>
            <w:bCs/>
            <w:noProof/>
            <w:lang w:val="en-US"/>
          </w:rPr>
          <w:t>5.3.2 - ManageCartController.java: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_Toc27129989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7</w:t>
        </w:r>
        <w:r w:rsidR="008735E5">
          <w:rPr>
            <w:noProof/>
            <w:webHidden/>
          </w:rPr>
          <w:fldChar w:fldCharType="end"/>
        </w:r>
      </w:hyperlink>
    </w:p>
    <w:p w14:paraId="517111E6" w14:textId="04A905C5" w:rsidR="008735E5" w:rsidRDefault="00B70267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27129990" w:history="1">
        <w:r w:rsidR="008735E5" w:rsidRPr="00D9230E">
          <w:rPr>
            <w:rStyle w:val="Hyperlink"/>
            <w:noProof/>
            <w:lang w:val="en-US"/>
          </w:rPr>
          <w:t>5.4 - JSP CLASS: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_Toc27129990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7</w:t>
        </w:r>
        <w:r w:rsidR="008735E5">
          <w:rPr>
            <w:noProof/>
            <w:webHidden/>
          </w:rPr>
          <w:fldChar w:fldCharType="end"/>
        </w:r>
      </w:hyperlink>
    </w:p>
    <w:p w14:paraId="79C87E77" w14:textId="2D4F57A1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91" w:history="1">
        <w:r w:rsidR="008735E5" w:rsidRPr="00D9230E">
          <w:rPr>
            <w:rStyle w:val="Hyperlink"/>
            <w:b/>
            <w:bCs/>
            <w:noProof/>
            <w:lang w:val="en-GB"/>
          </w:rPr>
          <w:t>5.4.1 - Bill.jsp: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_Toc27129991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7</w:t>
        </w:r>
        <w:r w:rsidR="008735E5">
          <w:rPr>
            <w:noProof/>
            <w:webHidden/>
          </w:rPr>
          <w:fldChar w:fldCharType="end"/>
        </w:r>
      </w:hyperlink>
    </w:p>
    <w:p w14:paraId="1BA89A3D" w14:textId="653A1033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92" w:history="1">
        <w:r w:rsidR="008735E5" w:rsidRPr="00D9230E">
          <w:rPr>
            <w:rStyle w:val="Hyperlink"/>
            <w:b/>
            <w:bCs/>
            <w:noProof/>
            <w:lang w:val="en-GB"/>
          </w:rPr>
          <w:t>5.4.2 - BrowseCatalog.jsp: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_Toc27129992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7</w:t>
        </w:r>
        <w:r w:rsidR="008735E5">
          <w:rPr>
            <w:noProof/>
            <w:webHidden/>
          </w:rPr>
          <w:fldChar w:fldCharType="end"/>
        </w:r>
      </w:hyperlink>
    </w:p>
    <w:p w14:paraId="2E31C524" w14:textId="6DB0E38C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93" w:history="1">
        <w:r w:rsidR="008735E5" w:rsidRPr="00D9230E">
          <w:rPr>
            <w:rStyle w:val="Hyperlink"/>
            <w:b/>
            <w:bCs/>
            <w:noProof/>
            <w:lang w:val="en-GB"/>
          </w:rPr>
          <w:t>5.4.3 - Checkout.jsp: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_Toc27129993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4664CBA5" w14:textId="20A5D3D0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94" w:history="1">
        <w:r w:rsidR="008735E5" w:rsidRPr="00D9230E">
          <w:rPr>
            <w:rStyle w:val="Hyperlink"/>
            <w:b/>
            <w:bCs/>
            <w:noProof/>
            <w:lang w:val="en-GB"/>
          </w:rPr>
          <w:t>5.4.4 - HomePage.jsp: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_Toc27129994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23E5636B" w14:textId="1C411A26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95" w:history="1">
        <w:r w:rsidR="008735E5" w:rsidRPr="00D9230E">
          <w:rPr>
            <w:rStyle w:val="Hyperlink"/>
            <w:b/>
            <w:bCs/>
            <w:noProof/>
            <w:lang w:val="en-US"/>
          </w:rPr>
          <w:t>5.4.5 - Index.jsp: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_Toc27129995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3223B79E" w14:textId="583AD4DE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96" w:history="1">
        <w:r w:rsidR="008735E5" w:rsidRPr="00D9230E">
          <w:rPr>
            <w:rStyle w:val="Hyperlink"/>
            <w:b/>
            <w:bCs/>
            <w:noProof/>
          </w:rPr>
          <w:t>5.4.6 - LoginErrorPage.jsp: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_Toc27129996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1F4807A2" w14:textId="68DFCE35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97" w:history="1">
        <w:r w:rsidR="008735E5" w:rsidRPr="00D9230E">
          <w:rPr>
            <w:rStyle w:val="Hyperlink"/>
            <w:b/>
            <w:bCs/>
            <w:noProof/>
          </w:rPr>
          <w:t>5.4.7 - Menu.jsp: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_Toc27129997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2959A686" w14:textId="4604544C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98" w:history="1">
        <w:r w:rsidR="008735E5" w:rsidRPr="00D9230E">
          <w:rPr>
            <w:rStyle w:val="Hyperlink"/>
            <w:b/>
            <w:bCs/>
            <w:noProof/>
          </w:rPr>
          <w:t>5.4.8 - Order.jsp: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_Toc27129998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6F561FE5" w14:textId="747D03F6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29999" w:history="1">
        <w:r w:rsidR="008735E5" w:rsidRPr="00D9230E">
          <w:rPr>
            <w:rStyle w:val="Hyperlink"/>
            <w:b/>
            <w:bCs/>
            <w:noProof/>
            <w:lang w:val="en-GB"/>
          </w:rPr>
          <w:t>5.4.9 - Product.jsp: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_Toc27129999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56127D64" w14:textId="63546887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00" w:history="1">
        <w:r w:rsidR="008735E5" w:rsidRPr="00D9230E">
          <w:rPr>
            <w:rStyle w:val="Hyperlink"/>
            <w:b/>
            <w:bCs/>
            <w:noProof/>
            <w:lang w:val="en-GB"/>
          </w:rPr>
          <w:t>5.4.10 - ProductDetails.jsp: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_Toc27130000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1E614012" w14:textId="426C711F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01" w:history="1">
        <w:r w:rsidR="008735E5" w:rsidRPr="00D9230E">
          <w:rPr>
            <w:rStyle w:val="Hyperlink"/>
            <w:b/>
            <w:bCs/>
            <w:noProof/>
            <w:lang w:val="en-GB"/>
          </w:rPr>
          <w:t>5.4.11 - ProductTwo.jsp: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_Toc27130001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13E3A4BE" w14:textId="4F08B83F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02" w:history="1">
        <w:r w:rsidR="008735E5" w:rsidRPr="00D9230E">
          <w:rPr>
            <w:rStyle w:val="Hyperlink"/>
            <w:b/>
            <w:bCs/>
            <w:noProof/>
            <w:lang w:val="en-GB"/>
          </w:rPr>
          <w:t>5.4.12 - SearchResults.jsp: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_Toc27130002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1F33DB53" w14:textId="65365DA6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03" w:history="1">
        <w:r w:rsidR="008735E5" w:rsidRPr="00D9230E">
          <w:rPr>
            <w:rStyle w:val="Hyperlink"/>
            <w:b/>
            <w:bCs/>
            <w:noProof/>
            <w:lang w:val="en-GB"/>
          </w:rPr>
          <w:t>5.4.13 - ShoppingCart.jsp: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_Toc27130003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2371D1E0" w14:textId="2D8343D9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04" w:history="1">
        <w:r w:rsidR="008735E5" w:rsidRPr="00D9230E">
          <w:rPr>
            <w:rStyle w:val="Hyperlink"/>
            <w:b/>
            <w:bCs/>
            <w:noProof/>
            <w:lang w:val="en-GB"/>
          </w:rPr>
          <w:t>5.4.14 - Thanks.jsp: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_Toc27130004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608D463B" w14:textId="685AD321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05" w:history="1">
        <w:r w:rsidR="008735E5" w:rsidRPr="00D9230E">
          <w:rPr>
            <w:rStyle w:val="Hyperlink"/>
            <w:b/>
            <w:bCs/>
            <w:noProof/>
            <w:lang w:val="en-GB"/>
          </w:rPr>
          <w:t>5.4.14 - LoginErrorPage.jsp: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_Toc27130005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26CC26B1" w14:textId="561AA4A9" w:rsidR="008735E5" w:rsidRDefault="00B70267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27130006" w:history="1">
        <w:r w:rsidR="008735E5" w:rsidRPr="00D9230E">
          <w:rPr>
            <w:rStyle w:val="Hyperlink"/>
            <w:noProof/>
            <w:lang w:val="en-US"/>
          </w:rPr>
          <w:t>5.5 - HTML CLASS: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_Toc27130006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8</w:t>
        </w:r>
        <w:r w:rsidR="008735E5">
          <w:rPr>
            <w:noProof/>
            <w:webHidden/>
          </w:rPr>
          <w:fldChar w:fldCharType="end"/>
        </w:r>
      </w:hyperlink>
    </w:p>
    <w:p w14:paraId="00F5254D" w14:textId="416CEC24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07" w:history="1">
        <w:r w:rsidR="008735E5" w:rsidRPr="00D9230E">
          <w:rPr>
            <w:rStyle w:val="Hyperlink"/>
            <w:rFonts w:eastAsiaTheme="minorHAnsi"/>
            <w:b/>
            <w:bCs/>
            <w:noProof/>
            <w:lang w:val="en-GB" w:eastAsia="en-US"/>
          </w:rPr>
          <w:t>5.5.1 - Registration.html: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_Toc27130007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9</w:t>
        </w:r>
        <w:r w:rsidR="008735E5">
          <w:rPr>
            <w:noProof/>
            <w:webHidden/>
          </w:rPr>
          <w:fldChar w:fldCharType="end"/>
        </w:r>
      </w:hyperlink>
    </w:p>
    <w:p w14:paraId="57A4BC02" w14:textId="3E2B6395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08" w:history="1">
        <w:r w:rsidR="008735E5" w:rsidRPr="00D9230E">
          <w:rPr>
            <w:rStyle w:val="Hyperlink"/>
            <w:rFonts w:eastAsiaTheme="minorHAnsi"/>
            <w:b/>
            <w:bCs/>
            <w:noProof/>
            <w:lang w:val="en-GB" w:eastAsia="en-US"/>
          </w:rPr>
          <w:t>5.5.2 - about.html: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_Toc27130008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9</w:t>
        </w:r>
        <w:r w:rsidR="008735E5">
          <w:rPr>
            <w:noProof/>
            <w:webHidden/>
          </w:rPr>
          <w:fldChar w:fldCharType="end"/>
        </w:r>
      </w:hyperlink>
    </w:p>
    <w:p w14:paraId="65CD8C0A" w14:textId="1E88AE5E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09" w:history="1">
        <w:r w:rsidR="008735E5" w:rsidRPr="00D9230E">
          <w:rPr>
            <w:rStyle w:val="Hyperlink"/>
            <w:rFonts w:eastAsiaTheme="minorHAnsi"/>
            <w:b/>
            <w:bCs/>
            <w:noProof/>
            <w:lang w:val="en-GB" w:eastAsia="en-US"/>
          </w:rPr>
          <w:t>5.5.3 - all.html: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_Toc27130009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9</w:t>
        </w:r>
        <w:r w:rsidR="008735E5">
          <w:rPr>
            <w:noProof/>
            <w:webHidden/>
          </w:rPr>
          <w:fldChar w:fldCharType="end"/>
        </w:r>
      </w:hyperlink>
    </w:p>
    <w:p w14:paraId="198255D8" w14:textId="1798A5C6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10" w:history="1">
        <w:r w:rsidR="008735E5" w:rsidRPr="00D9230E">
          <w:rPr>
            <w:rStyle w:val="Hyperlink"/>
            <w:rFonts w:eastAsiaTheme="minorHAnsi"/>
            <w:b/>
            <w:bCs/>
            <w:noProof/>
            <w:lang w:val="en-GB" w:eastAsia="en-US"/>
          </w:rPr>
          <w:t>5.5.4 - index.html: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_Toc27130010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9</w:t>
        </w:r>
        <w:r w:rsidR="008735E5">
          <w:rPr>
            <w:noProof/>
            <w:webHidden/>
          </w:rPr>
          <w:fldChar w:fldCharType="end"/>
        </w:r>
      </w:hyperlink>
    </w:p>
    <w:p w14:paraId="3823FCC3" w14:textId="11182257" w:rsidR="008735E5" w:rsidRDefault="00B70267">
      <w:pPr>
        <w:pStyle w:val="TOC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27130011" w:history="1">
        <w:r w:rsidR="008735E5" w:rsidRPr="00D9230E">
          <w:rPr>
            <w:rStyle w:val="Hyperlink"/>
            <w:noProof/>
            <w:lang w:val="en-GB"/>
          </w:rPr>
          <w:t>6 - DATABASE DESIGN: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_Toc27130011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9</w:t>
        </w:r>
        <w:r w:rsidR="008735E5">
          <w:rPr>
            <w:noProof/>
            <w:webHidden/>
          </w:rPr>
          <w:fldChar w:fldCharType="end"/>
        </w:r>
      </w:hyperlink>
    </w:p>
    <w:p w14:paraId="57A48EA5" w14:textId="75AB7D2D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12" w:history="1">
        <w:r w:rsidR="008735E5" w:rsidRPr="00D9230E">
          <w:rPr>
            <w:rStyle w:val="Hyperlink"/>
            <w:b/>
            <w:bCs/>
            <w:noProof/>
            <w:lang w:val="en-US"/>
          </w:rPr>
          <w:t>6.1 - Categories: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_Toc27130012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9</w:t>
        </w:r>
        <w:r w:rsidR="008735E5">
          <w:rPr>
            <w:noProof/>
            <w:webHidden/>
          </w:rPr>
          <w:fldChar w:fldCharType="end"/>
        </w:r>
      </w:hyperlink>
    </w:p>
    <w:p w14:paraId="5F01268F" w14:textId="1B9F7EE2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13" w:history="1">
        <w:r w:rsidR="008735E5" w:rsidRPr="00D9230E">
          <w:rPr>
            <w:rStyle w:val="Hyperlink"/>
            <w:b/>
            <w:bCs/>
            <w:noProof/>
            <w:lang w:val="en-US"/>
          </w:rPr>
          <w:t>6.2 - Customer: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_Toc27130013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9</w:t>
        </w:r>
        <w:r w:rsidR="008735E5">
          <w:rPr>
            <w:noProof/>
            <w:webHidden/>
          </w:rPr>
          <w:fldChar w:fldCharType="end"/>
        </w:r>
      </w:hyperlink>
    </w:p>
    <w:p w14:paraId="4A3114E4" w14:textId="4E6C3DDD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14" w:history="1">
        <w:r w:rsidR="008735E5" w:rsidRPr="00D9230E">
          <w:rPr>
            <w:rStyle w:val="Hyperlink"/>
            <w:b/>
            <w:bCs/>
            <w:noProof/>
            <w:lang w:val="en-US"/>
          </w:rPr>
          <w:t>6.3 - OrderInfo: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_Toc27130014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10</w:t>
        </w:r>
        <w:r w:rsidR="008735E5">
          <w:rPr>
            <w:noProof/>
            <w:webHidden/>
          </w:rPr>
          <w:fldChar w:fldCharType="end"/>
        </w:r>
      </w:hyperlink>
    </w:p>
    <w:p w14:paraId="57FB399B" w14:textId="363814B0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15" w:history="1">
        <w:r w:rsidR="008735E5" w:rsidRPr="00D9230E">
          <w:rPr>
            <w:rStyle w:val="Hyperlink"/>
            <w:b/>
            <w:bCs/>
            <w:noProof/>
            <w:lang w:val="en-US"/>
          </w:rPr>
          <w:t>6.4 - Orders: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_Toc27130015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10</w:t>
        </w:r>
        <w:r w:rsidR="008735E5">
          <w:rPr>
            <w:noProof/>
            <w:webHidden/>
          </w:rPr>
          <w:fldChar w:fldCharType="end"/>
        </w:r>
      </w:hyperlink>
    </w:p>
    <w:p w14:paraId="5BDDD3C9" w14:textId="14EC7CD8" w:rsidR="008735E5" w:rsidRDefault="00B70267">
      <w:pPr>
        <w:pStyle w:val="TOC2"/>
        <w:tabs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27130016" w:history="1">
        <w:r w:rsidR="008735E5" w:rsidRPr="00D9230E">
          <w:rPr>
            <w:rStyle w:val="Hyperlink"/>
            <w:b/>
            <w:bCs/>
            <w:noProof/>
            <w:lang w:val="en-US"/>
          </w:rPr>
          <w:t>6.5 - Product:</w:t>
        </w:r>
        <w:r w:rsidR="008735E5">
          <w:rPr>
            <w:noProof/>
            <w:webHidden/>
          </w:rPr>
          <w:tab/>
        </w:r>
        <w:r w:rsidR="008735E5">
          <w:rPr>
            <w:noProof/>
            <w:webHidden/>
          </w:rPr>
          <w:fldChar w:fldCharType="begin"/>
        </w:r>
        <w:r w:rsidR="008735E5">
          <w:rPr>
            <w:noProof/>
            <w:webHidden/>
          </w:rPr>
          <w:instrText xml:space="preserve"> PAGEREF _Toc27130016 \h </w:instrText>
        </w:r>
        <w:r w:rsidR="008735E5">
          <w:rPr>
            <w:noProof/>
            <w:webHidden/>
          </w:rPr>
        </w:r>
        <w:r w:rsidR="008735E5">
          <w:rPr>
            <w:noProof/>
            <w:webHidden/>
          </w:rPr>
          <w:fldChar w:fldCharType="separate"/>
        </w:r>
        <w:r w:rsidR="008735E5">
          <w:rPr>
            <w:noProof/>
            <w:webHidden/>
          </w:rPr>
          <w:t>10</w:t>
        </w:r>
        <w:r w:rsidR="008735E5">
          <w:rPr>
            <w:noProof/>
            <w:webHidden/>
          </w:rPr>
          <w:fldChar w:fldCharType="end"/>
        </w:r>
      </w:hyperlink>
    </w:p>
    <w:p w14:paraId="38501D6D" w14:textId="6812B61C" w:rsidR="00683742" w:rsidRPr="0040463E" w:rsidRDefault="008735E5" w:rsidP="00427F0D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fldChar w:fldCharType="end"/>
      </w:r>
    </w:p>
    <w:p w14:paraId="37CE5EEE" w14:textId="386805EE" w:rsidR="00427F0D" w:rsidRPr="00A714DC" w:rsidRDefault="007C12A5" w:rsidP="00BB1B28">
      <w:pPr>
        <w:pStyle w:val="Heading1"/>
        <w:rPr>
          <w:b/>
          <w:bCs/>
          <w:lang w:val="en-US"/>
        </w:rPr>
      </w:pPr>
      <w:bookmarkStart w:id="1" w:name="_Toc27129970"/>
      <w:r>
        <w:rPr>
          <w:b/>
          <w:bCs/>
          <w:lang w:val="en-US"/>
        </w:rPr>
        <w:t>AMENDMENT HISTORY</w:t>
      </w:r>
      <w:r w:rsidR="004101F3" w:rsidRPr="00A714DC">
        <w:rPr>
          <w:b/>
          <w:bCs/>
          <w:lang w:val="en-US"/>
        </w:rPr>
        <w:t>:</w:t>
      </w:r>
      <w:bookmarkEnd w:id="1"/>
    </w:p>
    <w:p w14:paraId="7AEF7DF9" w14:textId="50C0B3AB" w:rsidR="00427F0D" w:rsidRPr="0040463E" w:rsidRDefault="00427F0D" w:rsidP="00427F0D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25"/>
        <w:gridCol w:w="1675"/>
        <w:gridCol w:w="2329"/>
        <w:gridCol w:w="2464"/>
      </w:tblGrid>
      <w:tr w:rsidR="00D517A4" w:rsidRPr="0045191F" w14:paraId="06BBCFB0" w14:textId="77777777" w:rsidTr="00DE06A1">
        <w:tc>
          <w:tcPr>
            <w:tcW w:w="3025" w:type="dxa"/>
          </w:tcPr>
          <w:p w14:paraId="4B57EFC3" w14:textId="339787E6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1675" w:type="dxa"/>
          </w:tcPr>
          <w:p w14:paraId="0795E29C" w14:textId="17A67205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29" w:type="dxa"/>
          </w:tcPr>
          <w:p w14:paraId="1C233B30" w14:textId="703F73E8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Author/Changed by</w:t>
            </w:r>
          </w:p>
        </w:tc>
        <w:tc>
          <w:tcPr>
            <w:tcW w:w="2464" w:type="dxa"/>
          </w:tcPr>
          <w:p w14:paraId="0EA262FA" w14:textId="5752DC5A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Status</w:t>
            </w:r>
          </w:p>
        </w:tc>
      </w:tr>
      <w:tr w:rsidR="00D517A4" w:rsidRPr="0045191F" w14:paraId="1FFEA309" w14:textId="77777777" w:rsidTr="00DE06A1">
        <w:tc>
          <w:tcPr>
            <w:tcW w:w="3025" w:type="dxa"/>
          </w:tcPr>
          <w:p w14:paraId="6E1B559F" w14:textId="3BB8018A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V1.0</w:t>
            </w:r>
          </w:p>
        </w:tc>
        <w:tc>
          <w:tcPr>
            <w:tcW w:w="1675" w:type="dxa"/>
          </w:tcPr>
          <w:p w14:paraId="29B0A7EE" w14:textId="69E26A2C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20191212</w:t>
            </w:r>
          </w:p>
        </w:tc>
        <w:tc>
          <w:tcPr>
            <w:tcW w:w="2329" w:type="dxa"/>
          </w:tcPr>
          <w:p w14:paraId="38B5AD09" w14:textId="3ECB3F64" w:rsidR="00D517A4" w:rsidRPr="00110DB0" w:rsidRDefault="00835F98" w:rsidP="00D517A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Karthicka Raju</w:t>
            </w:r>
          </w:p>
          <w:p w14:paraId="79270FFA" w14:textId="2E100C54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14:paraId="6A9CE4B3" w14:textId="445D4907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Draft</w:t>
            </w:r>
          </w:p>
        </w:tc>
      </w:tr>
      <w:tr w:rsidR="00D517A4" w:rsidRPr="0045191F" w14:paraId="4DA777DD" w14:textId="77777777" w:rsidTr="00D517A4">
        <w:trPr>
          <w:trHeight w:val="75"/>
        </w:trPr>
        <w:tc>
          <w:tcPr>
            <w:tcW w:w="3025" w:type="dxa"/>
          </w:tcPr>
          <w:p w14:paraId="06C15B5A" w14:textId="003919C1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V2.0</w:t>
            </w:r>
          </w:p>
        </w:tc>
        <w:tc>
          <w:tcPr>
            <w:tcW w:w="1675" w:type="dxa"/>
          </w:tcPr>
          <w:p w14:paraId="42DA3F52" w14:textId="23032C93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20191213</w:t>
            </w:r>
          </w:p>
        </w:tc>
        <w:tc>
          <w:tcPr>
            <w:tcW w:w="2329" w:type="dxa"/>
          </w:tcPr>
          <w:p w14:paraId="47E8C155" w14:textId="734E9F89" w:rsidR="00D517A4" w:rsidRPr="00110DB0" w:rsidRDefault="00835F98" w:rsidP="00D517A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Karthicka Raju </w:t>
            </w:r>
            <w:r w:rsidR="00D517A4" w:rsidRPr="00110D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/</w:t>
            </w:r>
            <w:r w:rsidRPr="00110D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="00D517A4" w:rsidRPr="00110D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Veena Ramappa</w:t>
            </w:r>
          </w:p>
          <w:p w14:paraId="49BC0C66" w14:textId="4BD1BA66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14:paraId="4E347634" w14:textId="474DB165" w:rsidR="00D517A4" w:rsidRPr="00110DB0" w:rsidRDefault="00D517A4" w:rsidP="00D517A4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110DB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Final</w:t>
            </w:r>
          </w:p>
        </w:tc>
      </w:tr>
    </w:tbl>
    <w:p w14:paraId="23405B5E" w14:textId="77777777" w:rsidR="005E4DB8" w:rsidRPr="00907608" w:rsidRDefault="005E4DB8" w:rsidP="00907608">
      <w:pPr>
        <w:pStyle w:val="NoSpacing"/>
        <w:rPr>
          <w:lang w:val="en-US"/>
        </w:rPr>
      </w:pPr>
    </w:p>
    <w:p w14:paraId="46F2ABC3" w14:textId="46B4DAF2" w:rsidR="007D5BC7" w:rsidRPr="00A714DC" w:rsidRDefault="0062222C" w:rsidP="00BB1B28">
      <w:pPr>
        <w:pStyle w:val="Heading1"/>
        <w:rPr>
          <w:rFonts w:cstheme="majorHAnsi"/>
          <w:b/>
          <w:bCs/>
          <w:lang w:val="en-US"/>
        </w:rPr>
      </w:pPr>
      <w:bookmarkStart w:id="2" w:name="_Toc27129971"/>
      <w:r w:rsidRPr="00A714DC">
        <w:rPr>
          <w:rFonts w:cstheme="majorHAnsi"/>
          <w:b/>
          <w:bCs/>
          <w:lang w:val="en-US"/>
        </w:rPr>
        <w:t>1</w:t>
      </w:r>
      <w:r w:rsidR="007D5BC7" w:rsidRPr="00A714DC">
        <w:rPr>
          <w:rFonts w:cstheme="majorHAnsi"/>
          <w:b/>
          <w:bCs/>
          <w:lang w:val="en-US"/>
        </w:rPr>
        <w:t xml:space="preserve"> </w:t>
      </w:r>
      <w:r w:rsidR="00BC57D5" w:rsidRPr="00A714DC">
        <w:rPr>
          <w:rFonts w:cstheme="majorHAnsi"/>
          <w:b/>
          <w:bCs/>
          <w:lang w:val="en-US"/>
        </w:rPr>
        <w:t>-</w:t>
      </w:r>
      <w:r w:rsidR="007D5BC7" w:rsidRPr="00A714DC">
        <w:rPr>
          <w:rFonts w:cstheme="majorHAnsi"/>
          <w:b/>
          <w:bCs/>
          <w:lang w:val="en-US"/>
        </w:rPr>
        <w:t xml:space="preserve"> </w:t>
      </w:r>
      <w:r w:rsidR="00BC57D5" w:rsidRPr="00A714DC">
        <w:rPr>
          <w:rFonts w:cstheme="majorHAnsi"/>
          <w:b/>
          <w:bCs/>
          <w:lang w:val="en-US"/>
        </w:rPr>
        <w:t>REQUIREMENT DETAILS:</w:t>
      </w:r>
      <w:bookmarkEnd w:id="2"/>
    </w:p>
    <w:p w14:paraId="5BDE0098" w14:textId="6EC9B044" w:rsidR="00BC57D5" w:rsidRPr="0040463E" w:rsidRDefault="00BC57D5" w:rsidP="00427F0D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A7C13DE" w14:textId="5FE183A4" w:rsidR="00BC57D5" w:rsidRPr="0045191F" w:rsidRDefault="00EE33E2" w:rsidP="00427F0D">
      <w:pPr>
        <w:rPr>
          <w:rFonts w:asciiTheme="minorHAnsi" w:hAnsiTheme="minorHAnsi" w:cstheme="minorHAnsi"/>
          <w:sz w:val="28"/>
          <w:szCs w:val="28"/>
          <w:lang w:val="en-GB"/>
        </w:rPr>
      </w:pPr>
      <w:r w:rsidRPr="0045191F">
        <w:rPr>
          <w:rFonts w:asciiTheme="minorHAnsi" w:hAnsiTheme="minorHAnsi" w:cstheme="minorHAnsi"/>
          <w:sz w:val="28"/>
          <w:szCs w:val="28"/>
          <w:lang w:val="en-GB"/>
        </w:rPr>
        <w:t>The importance of online grocery ordering system is growing up day by day, user needs a simple interface to order grocery items online, this project online grocery ordering system fulfils all the requirements of user and it provides an easy interface to navigate.</w:t>
      </w:r>
    </w:p>
    <w:p w14:paraId="69840876" w14:textId="09458790" w:rsidR="00EE33E2" w:rsidRPr="0045191F" w:rsidRDefault="00EE33E2" w:rsidP="00427F0D">
      <w:pPr>
        <w:rPr>
          <w:rFonts w:asciiTheme="minorHAnsi" w:hAnsiTheme="minorHAnsi" w:cstheme="minorHAnsi"/>
          <w:sz w:val="28"/>
          <w:szCs w:val="28"/>
          <w:lang w:val="en-GB"/>
        </w:rPr>
      </w:pPr>
    </w:p>
    <w:p w14:paraId="4B6E59FB" w14:textId="400C570A" w:rsidR="00EE33E2" w:rsidRPr="0045191F" w:rsidRDefault="00EE33E2" w:rsidP="00427F0D">
      <w:pPr>
        <w:rPr>
          <w:rFonts w:asciiTheme="minorHAnsi" w:hAnsiTheme="minorHAnsi" w:cstheme="minorHAnsi"/>
          <w:sz w:val="28"/>
          <w:szCs w:val="28"/>
          <w:lang w:val="en-GB"/>
        </w:rPr>
      </w:pPr>
      <w:r w:rsidRPr="0045191F">
        <w:rPr>
          <w:rFonts w:asciiTheme="minorHAnsi" w:hAnsiTheme="minorHAnsi" w:cstheme="minorHAnsi"/>
          <w:sz w:val="28"/>
          <w:szCs w:val="28"/>
          <w:lang w:val="en-GB"/>
        </w:rPr>
        <w:t xml:space="preserve">As this online application enables the end users to register to the system online, select the grocery items of their choice from the menu list, and order grocery items online. </w:t>
      </w:r>
    </w:p>
    <w:p w14:paraId="2DFBB381" w14:textId="77777777" w:rsidR="007D5BC7" w:rsidRPr="0045191F" w:rsidRDefault="007D5BC7" w:rsidP="00427F0D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9F99752" w14:textId="1AD7418E" w:rsidR="00BA1A61" w:rsidRPr="00A714DC" w:rsidRDefault="00E94283" w:rsidP="00BB1B28">
      <w:pPr>
        <w:pStyle w:val="Heading1"/>
        <w:rPr>
          <w:b/>
          <w:bCs/>
          <w:lang w:val="en-US"/>
        </w:rPr>
      </w:pPr>
      <w:bookmarkStart w:id="3" w:name="_Toc27129972"/>
      <w:r w:rsidRPr="00A714DC">
        <w:rPr>
          <w:b/>
          <w:bCs/>
          <w:lang w:val="en-US"/>
        </w:rPr>
        <w:t>2</w:t>
      </w:r>
      <w:r w:rsidR="008B2229" w:rsidRPr="00A714DC">
        <w:rPr>
          <w:b/>
          <w:bCs/>
          <w:lang w:val="en-US"/>
        </w:rPr>
        <w:t xml:space="preserve"> </w:t>
      </w:r>
      <w:r w:rsidR="00BA1A61" w:rsidRPr="00A714DC">
        <w:rPr>
          <w:b/>
          <w:bCs/>
          <w:lang w:val="en-US"/>
        </w:rPr>
        <w:t xml:space="preserve">- </w:t>
      </w:r>
      <w:r w:rsidR="00051DE8" w:rsidRPr="00A714DC">
        <w:rPr>
          <w:b/>
          <w:bCs/>
          <w:lang w:val="en-US"/>
        </w:rPr>
        <w:t>PLATFORM SPECIFICATIONS - DEPLOYMENT</w:t>
      </w:r>
      <w:bookmarkEnd w:id="3"/>
    </w:p>
    <w:p w14:paraId="6B43FD7F" w14:textId="77777777" w:rsidR="00BA1A61" w:rsidRPr="00A714DC" w:rsidRDefault="00BA1A61" w:rsidP="00427F0D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C743A36" w14:textId="510E0957" w:rsidR="008E3A22" w:rsidRPr="00A714DC" w:rsidRDefault="0041784E" w:rsidP="00BB1B28">
      <w:pPr>
        <w:pStyle w:val="Heading2"/>
        <w:rPr>
          <w:b/>
          <w:bCs/>
          <w:lang w:val="en-US"/>
        </w:rPr>
      </w:pPr>
      <w:bookmarkStart w:id="4" w:name="_Toc27129973"/>
      <w:r w:rsidRPr="00A714DC">
        <w:rPr>
          <w:b/>
          <w:bCs/>
          <w:lang w:val="en-US"/>
        </w:rPr>
        <w:t>2</w:t>
      </w:r>
      <w:r w:rsidR="00622580" w:rsidRPr="00A714DC">
        <w:rPr>
          <w:b/>
          <w:bCs/>
          <w:lang w:val="en-US"/>
        </w:rPr>
        <w:t xml:space="preserve">.1 - </w:t>
      </w:r>
      <w:r w:rsidR="008B2229" w:rsidRPr="00A714DC">
        <w:rPr>
          <w:b/>
          <w:bCs/>
          <w:lang w:val="en-US"/>
        </w:rPr>
        <w:t xml:space="preserve">SOFTWARE </w:t>
      </w:r>
      <w:r w:rsidR="002E1F99" w:rsidRPr="00A714DC">
        <w:rPr>
          <w:b/>
          <w:bCs/>
          <w:lang w:val="en-US"/>
        </w:rPr>
        <w:t>SPECIFICATION</w:t>
      </w:r>
      <w:r w:rsidR="008B2229" w:rsidRPr="00A714DC">
        <w:rPr>
          <w:b/>
          <w:bCs/>
          <w:lang w:val="en-US"/>
        </w:rPr>
        <w:t>:</w:t>
      </w:r>
      <w:bookmarkEnd w:id="4"/>
    </w:p>
    <w:p w14:paraId="509BA735" w14:textId="791825CE" w:rsidR="003A1094" w:rsidRPr="0040463E" w:rsidRDefault="003A1094" w:rsidP="00427F0D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FAE5B4E" w14:textId="69D6D4E1" w:rsidR="007D27D5" w:rsidRPr="00E60BB7" w:rsidRDefault="007D27D5" w:rsidP="00E60BB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60BB7">
        <w:rPr>
          <w:rFonts w:asciiTheme="minorHAnsi" w:hAnsiTheme="minorHAnsi" w:cstheme="minorHAnsi"/>
          <w:sz w:val="28"/>
          <w:szCs w:val="28"/>
          <w:lang w:val="en-US"/>
        </w:rPr>
        <w:t xml:space="preserve">Operating System </w:t>
      </w:r>
      <w:r w:rsidR="00051DE8" w:rsidRPr="00E60BB7">
        <w:rPr>
          <w:rFonts w:asciiTheme="minorHAnsi" w:hAnsiTheme="minorHAnsi" w:cstheme="minorHAnsi"/>
          <w:sz w:val="28"/>
          <w:szCs w:val="28"/>
          <w:lang w:val="en-US"/>
        </w:rPr>
        <w:t xml:space="preserve">- </w:t>
      </w:r>
      <w:r w:rsidRPr="00E60BB7">
        <w:rPr>
          <w:rFonts w:asciiTheme="minorHAnsi" w:hAnsiTheme="minorHAnsi" w:cstheme="minorHAnsi"/>
          <w:sz w:val="28"/>
          <w:szCs w:val="28"/>
          <w:lang w:val="en-US"/>
        </w:rPr>
        <w:t>Windows and Mac</w:t>
      </w:r>
    </w:p>
    <w:p w14:paraId="2E6F4F24" w14:textId="63236389" w:rsidR="007D27D5" w:rsidRPr="00E60BB7" w:rsidRDefault="007D27D5" w:rsidP="00E60BB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60BB7">
        <w:rPr>
          <w:rFonts w:asciiTheme="minorHAnsi" w:hAnsiTheme="minorHAnsi" w:cstheme="minorHAnsi"/>
          <w:sz w:val="28"/>
          <w:szCs w:val="28"/>
          <w:lang w:val="en-US"/>
        </w:rPr>
        <w:t>Java 8</w:t>
      </w:r>
    </w:p>
    <w:p w14:paraId="7980FB83" w14:textId="3EE684F2" w:rsidR="007D27D5" w:rsidRPr="00E60BB7" w:rsidRDefault="007D27D5" w:rsidP="00E60BB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60BB7">
        <w:rPr>
          <w:rFonts w:asciiTheme="minorHAnsi" w:hAnsiTheme="minorHAnsi" w:cstheme="minorHAnsi"/>
          <w:sz w:val="28"/>
          <w:szCs w:val="28"/>
          <w:lang w:val="en-US"/>
        </w:rPr>
        <w:t>Eclipse IDE</w:t>
      </w:r>
    </w:p>
    <w:p w14:paraId="2C86FCA0" w14:textId="3E343FA2" w:rsidR="007D27D5" w:rsidRPr="00E60BB7" w:rsidRDefault="007D27D5" w:rsidP="00E60BB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60BB7">
        <w:rPr>
          <w:rFonts w:asciiTheme="minorHAnsi" w:hAnsiTheme="minorHAnsi" w:cstheme="minorHAnsi"/>
          <w:sz w:val="28"/>
          <w:szCs w:val="28"/>
          <w:lang w:val="en-US"/>
        </w:rPr>
        <w:t>Database MySQL Server</w:t>
      </w:r>
    </w:p>
    <w:p w14:paraId="44B3D058" w14:textId="07879281" w:rsidR="00562E20" w:rsidRPr="00E60BB7" w:rsidRDefault="007D27D5" w:rsidP="00E60BB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60BB7">
        <w:rPr>
          <w:rFonts w:asciiTheme="minorHAnsi" w:hAnsiTheme="minorHAnsi" w:cstheme="minorHAnsi"/>
          <w:sz w:val="28"/>
          <w:szCs w:val="28"/>
          <w:lang w:val="en-US"/>
        </w:rPr>
        <w:t>JBoss Server</w:t>
      </w:r>
    </w:p>
    <w:p w14:paraId="770C1928" w14:textId="77777777" w:rsidR="007D27D5" w:rsidRPr="0040463E" w:rsidRDefault="007D27D5" w:rsidP="00907608">
      <w:pPr>
        <w:pStyle w:val="NoSpacing"/>
        <w:rPr>
          <w:lang w:val="en-US"/>
        </w:rPr>
      </w:pPr>
    </w:p>
    <w:p w14:paraId="6A69B9B8" w14:textId="77777777" w:rsidR="00907608" w:rsidRDefault="00907608" w:rsidP="00907608">
      <w:pPr>
        <w:pStyle w:val="NoSpacing"/>
      </w:pPr>
      <w:bookmarkStart w:id="5" w:name="_Toc27129974"/>
    </w:p>
    <w:p w14:paraId="5DBEA89C" w14:textId="77777777" w:rsidR="00F67ADC" w:rsidRDefault="00F67ADC" w:rsidP="00F67ADC">
      <w:pPr>
        <w:pStyle w:val="NoSpacing"/>
      </w:pPr>
    </w:p>
    <w:p w14:paraId="0EC47490" w14:textId="77777777" w:rsidR="00F67ADC" w:rsidRDefault="00F67ADC" w:rsidP="00F67ADC">
      <w:pPr>
        <w:pStyle w:val="NoSpacing"/>
      </w:pPr>
    </w:p>
    <w:p w14:paraId="212598C2" w14:textId="765750D2" w:rsidR="008F7857" w:rsidRPr="00A714DC" w:rsidRDefault="00E56DEA" w:rsidP="00A714DC">
      <w:pPr>
        <w:pStyle w:val="Heading2"/>
        <w:rPr>
          <w:b/>
          <w:bCs/>
        </w:rPr>
      </w:pPr>
      <w:r w:rsidRPr="00A714DC">
        <w:rPr>
          <w:b/>
          <w:bCs/>
        </w:rPr>
        <w:lastRenderedPageBreak/>
        <w:t>2</w:t>
      </w:r>
      <w:r w:rsidR="008F7857" w:rsidRPr="00A714DC">
        <w:rPr>
          <w:b/>
          <w:bCs/>
        </w:rPr>
        <w:t>.</w:t>
      </w:r>
      <w:r w:rsidR="00470DF1" w:rsidRPr="00A714DC">
        <w:rPr>
          <w:b/>
          <w:bCs/>
        </w:rPr>
        <w:t>2</w:t>
      </w:r>
      <w:r w:rsidR="008F7857" w:rsidRPr="00A714DC">
        <w:rPr>
          <w:b/>
          <w:bCs/>
        </w:rPr>
        <w:t xml:space="preserve"> - HARDWARE </w:t>
      </w:r>
      <w:r w:rsidR="002E1F99" w:rsidRPr="00A714DC">
        <w:rPr>
          <w:b/>
          <w:bCs/>
        </w:rPr>
        <w:t>SPECIFICATION</w:t>
      </w:r>
      <w:r w:rsidR="008F7857" w:rsidRPr="00A714DC">
        <w:rPr>
          <w:b/>
          <w:bCs/>
        </w:rPr>
        <w:t>:</w:t>
      </w:r>
      <w:bookmarkEnd w:id="5"/>
    </w:p>
    <w:p w14:paraId="7D81B01F" w14:textId="0399E625" w:rsidR="00F015D8" w:rsidRPr="0040463E" w:rsidRDefault="00F015D8" w:rsidP="00F015D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21EC978" w14:textId="0D77F226" w:rsidR="00F015D8" w:rsidRPr="00E60BB7" w:rsidRDefault="00F015D8" w:rsidP="00E60BB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60BB7">
        <w:rPr>
          <w:rFonts w:asciiTheme="minorHAnsi" w:hAnsiTheme="minorHAnsi" w:cstheme="minorHAnsi"/>
          <w:sz w:val="28"/>
          <w:szCs w:val="28"/>
          <w:lang w:val="en-US"/>
        </w:rPr>
        <w:t>Processor</w:t>
      </w:r>
      <w:r w:rsidR="009F5A16" w:rsidRPr="00E60BB7">
        <w:rPr>
          <w:rFonts w:asciiTheme="minorHAnsi" w:hAnsiTheme="minorHAnsi" w:cstheme="minorHAnsi"/>
          <w:sz w:val="28"/>
          <w:szCs w:val="28"/>
          <w:lang w:val="en-US"/>
        </w:rPr>
        <w:t xml:space="preserve"> Intel core i5</w:t>
      </w:r>
    </w:p>
    <w:p w14:paraId="03926181" w14:textId="0258E9CD" w:rsidR="00F015D8" w:rsidRPr="00E60BB7" w:rsidRDefault="00F015D8" w:rsidP="00E60BB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60BB7">
        <w:rPr>
          <w:rFonts w:asciiTheme="minorHAnsi" w:hAnsiTheme="minorHAnsi" w:cstheme="minorHAnsi"/>
          <w:sz w:val="28"/>
          <w:szCs w:val="28"/>
          <w:lang w:val="en-US"/>
        </w:rPr>
        <w:t>RAM</w:t>
      </w:r>
      <w:r w:rsidR="009F5A16" w:rsidRPr="00E60BB7">
        <w:rPr>
          <w:rFonts w:asciiTheme="minorHAnsi" w:hAnsiTheme="minorHAnsi" w:cstheme="minorHAnsi"/>
          <w:sz w:val="28"/>
          <w:szCs w:val="28"/>
          <w:lang w:val="en-US"/>
        </w:rPr>
        <w:t xml:space="preserve"> 8GB</w:t>
      </w:r>
    </w:p>
    <w:p w14:paraId="0693977F" w14:textId="67276554" w:rsidR="00F015D8" w:rsidRPr="00E60BB7" w:rsidRDefault="00F015D8" w:rsidP="00E60BB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60BB7">
        <w:rPr>
          <w:rFonts w:asciiTheme="minorHAnsi" w:hAnsiTheme="minorHAnsi" w:cstheme="minorHAnsi"/>
          <w:sz w:val="28"/>
          <w:szCs w:val="28"/>
          <w:lang w:val="en-US"/>
        </w:rPr>
        <w:t>Minimum space required 100 MB</w:t>
      </w:r>
    </w:p>
    <w:p w14:paraId="23DB8805" w14:textId="28C8D9F1" w:rsidR="00A714DC" w:rsidRPr="00E60BB7" w:rsidRDefault="00F015D8" w:rsidP="00E60BB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60BB7">
        <w:rPr>
          <w:rFonts w:asciiTheme="minorHAnsi" w:hAnsiTheme="minorHAnsi" w:cstheme="minorHAnsi"/>
          <w:sz w:val="28"/>
          <w:szCs w:val="28"/>
          <w:lang w:val="en-US"/>
        </w:rPr>
        <w:t xml:space="preserve">Display </w:t>
      </w:r>
      <w:r w:rsidR="002D5100" w:rsidRPr="00E60BB7">
        <w:rPr>
          <w:rFonts w:asciiTheme="minorHAnsi" w:hAnsiTheme="minorHAnsi" w:cstheme="minorHAnsi"/>
          <w:sz w:val="28"/>
          <w:szCs w:val="28"/>
          <w:lang w:val="en-US"/>
        </w:rPr>
        <w:t>24-bit</w:t>
      </w:r>
      <w:r w:rsidR="009F5A16" w:rsidRPr="00E60BB7">
        <w:rPr>
          <w:rFonts w:asciiTheme="minorHAnsi" w:hAnsiTheme="minorHAnsi" w:cstheme="minorHAnsi"/>
          <w:sz w:val="28"/>
          <w:szCs w:val="28"/>
          <w:lang w:val="en-US"/>
        </w:rPr>
        <w:t xml:space="preserve"> color</w:t>
      </w:r>
    </w:p>
    <w:p w14:paraId="3C5DC5B9" w14:textId="77777777" w:rsidR="0040463E" w:rsidRPr="0045191F" w:rsidRDefault="0040463E" w:rsidP="008F785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FD638A7" w14:textId="3D4C7768" w:rsidR="004655A3" w:rsidRPr="00A714DC" w:rsidRDefault="002B1414" w:rsidP="00A714DC">
      <w:pPr>
        <w:pStyle w:val="Heading1"/>
        <w:rPr>
          <w:b/>
          <w:bCs/>
          <w:lang w:val="en-US"/>
        </w:rPr>
      </w:pPr>
      <w:bookmarkStart w:id="6" w:name="_Toc27129975"/>
      <w:r w:rsidRPr="00A714DC">
        <w:rPr>
          <w:b/>
          <w:bCs/>
          <w:lang w:val="en-US"/>
        </w:rPr>
        <w:t>3</w:t>
      </w:r>
      <w:r w:rsidR="00BF29E7" w:rsidRPr="00A714DC">
        <w:rPr>
          <w:b/>
          <w:bCs/>
          <w:lang w:val="en-US"/>
        </w:rPr>
        <w:t xml:space="preserve"> </w:t>
      </w:r>
      <w:r w:rsidR="00BC264E" w:rsidRPr="00A714DC">
        <w:rPr>
          <w:b/>
          <w:bCs/>
          <w:lang w:val="en-US"/>
        </w:rPr>
        <w:t>-</w:t>
      </w:r>
      <w:r w:rsidR="00BF29E7" w:rsidRPr="00A714DC">
        <w:rPr>
          <w:b/>
          <w:bCs/>
          <w:lang w:val="en-US"/>
        </w:rPr>
        <w:t xml:space="preserve"> </w:t>
      </w:r>
      <w:r w:rsidR="00BC264E" w:rsidRPr="00A714DC">
        <w:rPr>
          <w:b/>
          <w:bCs/>
          <w:lang w:val="en-US"/>
        </w:rPr>
        <w:t>TECHNICAL REQUIREMENT:</w:t>
      </w:r>
      <w:bookmarkEnd w:id="6"/>
    </w:p>
    <w:p w14:paraId="4E5FDFF3" w14:textId="11C02FF2" w:rsidR="00BC264E" w:rsidRPr="003E70F4" w:rsidRDefault="00BC264E" w:rsidP="00427F0D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4FC1A81" w14:textId="473A4B58" w:rsidR="005006E4" w:rsidRPr="00A714DC" w:rsidRDefault="005006E4" w:rsidP="00427F0D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714DC">
        <w:rPr>
          <w:rFonts w:asciiTheme="minorHAnsi" w:hAnsiTheme="minorHAnsi" w:cstheme="minorHAnsi"/>
          <w:sz w:val="28"/>
          <w:szCs w:val="28"/>
          <w:lang w:val="en-US"/>
        </w:rPr>
        <w:t>To implement Grocery Online System a java web application is developed based on MVC pattern (Model View Controller), where a POJO Model, Servlets, Controller and a JSP &amp; HTML views developed to achieve the requirement.</w:t>
      </w:r>
    </w:p>
    <w:p w14:paraId="5EF4DFCE" w14:textId="07C83D1D" w:rsidR="0017711F" w:rsidRPr="003E70F4" w:rsidRDefault="0017711F" w:rsidP="00427F0D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27DD3D1B" w14:textId="2D4E80EE" w:rsidR="003C7AE5" w:rsidRPr="00A714DC" w:rsidRDefault="00B0221A" w:rsidP="00A714DC">
      <w:pPr>
        <w:pStyle w:val="Heading1"/>
        <w:rPr>
          <w:b/>
          <w:bCs/>
        </w:rPr>
      </w:pPr>
      <w:bookmarkStart w:id="7" w:name="_Toc27129976"/>
      <w:r w:rsidRPr="00A714DC">
        <w:rPr>
          <w:b/>
          <w:bCs/>
        </w:rPr>
        <w:t>4</w:t>
      </w:r>
      <w:r w:rsidR="003C7AE5" w:rsidRPr="00A714DC">
        <w:rPr>
          <w:b/>
          <w:bCs/>
        </w:rPr>
        <w:t xml:space="preserve"> - SYSTEM ANALYSIS:</w:t>
      </w:r>
      <w:bookmarkEnd w:id="7"/>
    </w:p>
    <w:p w14:paraId="4C8AB855" w14:textId="00CE68CE" w:rsidR="003A269A" w:rsidRPr="003E70F4" w:rsidRDefault="003A269A" w:rsidP="00427F0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C3D0424" w14:textId="324B3F7F" w:rsidR="00C52CEE" w:rsidRPr="00A714DC" w:rsidRDefault="00B0221A" w:rsidP="00A714DC">
      <w:pPr>
        <w:pStyle w:val="Heading2"/>
        <w:rPr>
          <w:b/>
          <w:bCs/>
        </w:rPr>
      </w:pPr>
      <w:bookmarkStart w:id="8" w:name="_Toc27129977"/>
      <w:r w:rsidRPr="00A714DC">
        <w:rPr>
          <w:b/>
          <w:bCs/>
        </w:rPr>
        <w:t>4</w:t>
      </w:r>
      <w:r w:rsidR="006479C7" w:rsidRPr="00A714DC">
        <w:rPr>
          <w:b/>
          <w:bCs/>
        </w:rPr>
        <w:t xml:space="preserve">.1 - </w:t>
      </w:r>
      <w:r w:rsidR="00C52CEE" w:rsidRPr="00A714DC">
        <w:rPr>
          <w:b/>
          <w:bCs/>
        </w:rPr>
        <w:t>FLOW DIAGRAM:</w:t>
      </w:r>
      <w:r w:rsidR="00B4529C" w:rsidRPr="00A714DC">
        <w:rPr>
          <w:b/>
          <w:bCs/>
        </w:rPr>
        <w:t xml:space="preserve"> </w:t>
      </w:r>
      <w:r w:rsidR="00C67347" w:rsidRPr="00A714DC">
        <w:rPr>
          <w:b/>
          <w:bCs/>
        </w:rPr>
        <w:t>MVC</w:t>
      </w:r>
      <w:bookmarkEnd w:id="8"/>
    </w:p>
    <w:p w14:paraId="0310B26E" w14:textId="1443AC5E" w:rsidR="00874007" w:rsidRDefault="00874007" w:rsidP="00EE1975">
      <w:pPr>
        <w:rPr>
          <w:rFonts w:asciiTheme="minorHAnsi" w:hAnsiTheme="minorHAnsi" w:cstheme="minorHAnsi"/>
        </w:rPr>
      </w:pPr>
    </w:p>
    <w:p w14:paraId="5042A567" w14:textId="77777777" w:rsidR="00130FA2" w:rsidRDefault="00920EF7" w:rsidP="00746545">
      <w:pPr>
        <w:rPr>
          <w:rStyle w:val="Heading2Char"/>
          <w:b/>
          <w:bCs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04182F9" wp14:editId="6A962DF3">
            <wp:extent cx="6352247" cy="4208206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ceryMVC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407" cy="42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C7A5" w14:textId="77777777" w:rsidR="00130FA2" w:rsidRDefault="00130FA2" w:rsidP="00746545">
      <w:pPr>
        <w:rPr>
          <w:rStyle w:val="Heading2Char"/>
          <w:b/>
          <w:bCs/>
        </w:rPr>
      </w:pPr>
    </w:p>
    <w:p w14:paraId="6727EEF6" w14:textId="77777777" w:rsidR="00130FA2" w:rsidRDefault="00130FA2" w:rsidP="00746545">
      <w:pPr>
        <w:rPr>
          <w:rStyle w:val="Heading2Char"/>
          <w:b/>
          <w:bCs/>
        </w:rPr>
      </w:pPr>
    </w:p>
    <w:p w14:paraId="1BF0F72D" w14:textId="77777777" w:rsidR="00907608" w:rsidRDefault="00907608" w:rsidP="00746545">
      <w:pPr>
        <w:rPr>
          <w:rStyle w:val="Heading2Char"/>
          <w:b/>
          <w:bCs/>
        </w:rPr>
      </w:pPr>
    </w:p>
    <w:p w14:paraId="774D29EA" w14:textId="4665058C" w:rsidR="00C52CEE" w:rsidRDefault="00B70267" w:rsidP="007E5259">
      <w:pPr>
        <w:pStyle w:val="NoSpacing"/>
        <w:rPr>
          <w:rStyle w:val="Heading2Char"/>
          <w:b/>
          <w:bCs/>
        </w:rPr>
      </w:pPr>
      <w:r w:rsidRPr="0040463E">
        <w:rPr>
          <w:rFonts w:asciiTheme="minorHAnsi" w:hAnsiTheme="minorHAnsi" w:cstheme="minorHAnsi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2D5E54C" wp14:editId="7E5D132E">
            <wp:simplePos x="0" y="0"/>
            <wp:positionH relativeFrom="margin">
              <wp:posOffset>-645795</wp:posOffset>
            </wp:positionH>
            <wp:positionV relativeFrom="margin">
              <wp:posOffset>380144</wp:posOffset>
            </wp:positionV>
            <wp:extent cx="7047865" cy="6595745"/>
            <wp:effectExtent l="0" t="0" r="635" b="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- Grocery Stor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1A" w:rsidRPr="00746545">
        <w:rPr>
          <w:rStyle w:val="Heading2Char"/>
          <w:b/>
          <w:bCs/>
        </w:rPr>
        <w:t>4</w:t>
      </w:r>
      <w:r w:rsidR="007C090D" w:rsidRPr="00746545">
        <w:rPr>
          <w:rStyle w:val="Heading2Char"/>
          <w:b/>
          <w:bCs/>
        </w:rPr>
        <w:t>.2</w:t>
      </w:r>
      <w:r w:rsidR="00EE1975" w:rsidRPr="00746545">
        <w:rPr>
          <w:rStyle w:val="Heading2Char"/>
          <w:b/>
          <w:bCs/>
        </w:rPr>
        <w:t xml:space="preserve"> </w:t>
      </w:r>
      <w:r w:rsidR="005539C8" w:rsidRPr="00746545">
        <w:rPr>
          <w:rStyle w:val="Heading2Char"/>
          <w:b/>
          <w:bCs/>
        </w:rPr>
        <w:t>-</w:t>
      </w:r>
      <w:r w:rsidR="00EE1975" w:rsidRPr="00746545">
        <w:rPr>
          <w:rStyle w:val="Heading2Char"/>
          <w:b/>
          <w:bCs/>
        </w:rPr>
        <w:t xml:space="preserve"> </w:t>
      </w:r>
      <w:r w:rsidR="005539C8" w:rsidRPr="00746545">
        <w:rPr>
          <w:rStyle w:val="Heading2Char"/>
          <w:b/>
          <w:bCs/>
        </w:rPr>
        <w:t>UML DIAGRAM:</w:t>
      </w:r>
    </w:p>
    <w:p w14:paraId="7CE8A2DD" w14:textId="28CFA8B1" w:rsidR="00B70267" w:rsidRPr="00746545" w:rsidRDefault="00B70267" w:rsidP="007E5259">
      <w:pPr>
        <w:pStyle w:val="NoSpacing"/>
        <w:rPr>
          <w:rFonts w:asciiTheme="minorHAnsi" w:hAnsiTheme="minorHAnsi" w:cstheme="minorHAnsi"/>
        </w:rPr>
      </w:pPr>
    </w:p>
    <w:p w14:paraId="2AE2D8CC" w14:textId="316610BB" w:rsidR="00B70267" w:rsidRPr="00B70267" w:rsidRDefault="00B70267" w:rsidP="00B70267">
      <w:pPr>
        <w:rPr>
          <w:rFonts w:asciiTheme="minorHAnsi" w:hAnsiTheme="minorHAnsi" w:cstheme="minorHAnsi"/>
          <w:b/>
          <w:bCs/>
          <w:sz w:val="36"/>
          <w:szCs w:val="36"/>
        </w:rPr>
      </w:pPr>
      <w:bookmarkStart w:id="9" w:name="_Toc27129978"/>
    </w:p>
    <w:p w14:paraId="393BD526" w14:textId="77777777" w:rsidR="00B70267" w:rsidRDefault="00B70267" w:rsidP="00A714DC">
      <w:pPr>
        <w:pStyle w:val="Heading2"/>
        <w:rPr>
          <w:b/>
          <w:bCs/>
          <w:lang w:val="en-US"/>
        </w:rPr>
      </w:pPr>
    </w:p>
    <w:p w14:paraId="0319BCD6" w14:textId="77777777" w:rsidR="00B70267" w:rsidRDefault="00B70267" w:rsidP="00A714DC">
      <w:pPr>
        <w:pStyle w:val="Heading2"/>
        <w:rPr>
          <w:b/>
          <w:bCs/>
          <w:lang w:val="en-US"/>
        </w:rPr>
      </w:pPr>
    </w:p>
    <w:p w14:paraId="50EDF628" w14:textId="77777777" w:rsidR="00B70267" w:rsidRDefault="00B70267" w:rsidP="00A714DC">
      <w:pPr>
        <w:pStyle w:val="Heading2"/>
        <w:rPr>
          <w:b/>
          <w:bCs/>
          <w:lang w:val="en-US"/>
        </w:rPr>
      </w:pPr>
    </w:p>
    <w:p w14:paraId="03436BFC" w14:textId="77777777" w:rsidR="00B70267" w:rsidRDefault="00B70267" w:rsidP="00A714DC">
      <w:pPr>
        <w:pStyle w:val="Heading2"/>
        <w:rPr>
          <w:b/>
          <w:bCs/>
          <w:lang w:val="en-US"/>
        </w:rPr>
      </w:pPr>
    </w:p>
    <w:p w14:paraId="265C85F3" w14:textId="77777777" w:rsidR="00B70267" w:rsidRDefault="00B70267" w:rsidP="00B70267">
      <w:pPr>
        <w:pStyle w:val="NoSpacing"/>
        <w:rPr>
          <w:lang w:val="en-US"/>
        </w:rPr>
      </w:pPr>
    </w:p>
    <w:p w14:paraId="34B17D4B" w14:textId="2DB57B00" w:rsidR="006A125B" w:rsidRDefault="00B0221A" w:rsidP="00A714DC">
      <w:pPr>
        <w:pStyle w:val="Heading2"/>
        <w:rPr>
          <w:b/>
          <w:bCs/>
          <w:lang w:val="en-US"/>
        </w:rPr>
      </w:pPr>
      <w:r w:rsidRPr="00A714DC">
        <w:rPr>
          <w:b/>
          <w:bCs/>
          <w:lang w:val="en-US"/>
        </w:rPr>
        <w:lastRenderedPageBreak/>
        <w:t>4</w:t>
      </w:r>
      <w:r w:rsidR="00D87097" w:rsidRPr="00A714DC">
        <w:rPr>
          <w:b/>
          <w:bCs/>
          <w:lang w:val="en-US"/>
        </w:rPr>
        <w:t>.3</w:t>
      </w:r>
      <w:r w:rsidR="00163C82" w:rsidRPr="00A714DC">
        <w:rPr>
          <w:b/>
          <w:bCs/>
          <w:lang w:val="en-US"/>
        </w:rPr>
        <w:t xml:space="preserve"> </w:t>
      </w:r>
      <w:r w:rsidR="00E00FAE" w:rsidRPr="00A714DC">
        <w:rPr>
          <w:b/>
          <w:bCs/>
          <w:lang w:val="en-US"/>
        </w:rPr>
        <w:t>- CHEN DIAGRAM:</w:t>
      </w:r>
      <w:bookmarkEnd w:id="9"/>
    </w:p>
    <w:p w14:paraId="51FB5B33" w14:textId="263C823F" w:rsidR="00E00FAE" w:rsidRPr="0040463E" w:rsidRDefault="00B70267" w:rsidP="00EE1975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E3E54F2" wp14:editId="6EB0E6EB">
            <wp:simplePos x="0" y="0"/>
            <wp:positionH relativeFrom="margin">
              <wp:posOffset>-193675</wp:posOffset>
            </wp:positionH>
            <wp:positionV relativeFrom="margin">
              <wp:posOffset>512916</wp:posOffset>
            </wp:positionV>
            <wp:extent cx="6147435" cy="6703695"/>
            <wp:effectExtent l="0" t="0" r="0" b="1905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n model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8F8AC" w14:textId="4D7BEF34" w:rsidR="00B70267" w:rsidRDefault="00B70267" w:rsidP="00A714DC">
      <w:pPr>
        <w:pStyle w:val="Heading2"/>
        <w:rPr>
          <w:b/>
          <w:bCs/>
          <w:lang w:val="en-US"/>
        </w:rPr>
      </w:pPr>
      <w:bookmarkStart w:id="10" w:name="_Toc27129979"/>
    </w:p>
    <w:p w14:paraId="6B1AF7AE" w14:textId="77777777" w:rsidR="00B70267" w:rsidRDefault="00B70267" w:rsidP="00A714DC">
      <w:pPr>
        <w:pStyle w:val="Heading2"/>
        <w:rPr>
          <w:b/>
          <w:bCs/>
          <w:lang w:val="en-US"/>
        </w:rPr>
      </w:pPr>
    </w:p>
    <w:p w14:paraId="2F0CD3F8" w14:textId="7A5D7D28" w:rsidR="00B70267" w:rsidRDefault="00B70267" w:rsidP="00A714DC">
      <w:pPr>
        <w:pStyle w:val="Heading2"/>
        <w:rPr>
          <w:b/>
          <w:bCs/>
          <w:lang w:val="en-US"/>
        </w:rPr>
      </w:pPr>
    </w:p>
    <w:p w14:paraId="6F97524D" w14:textId="1B3D4E09" w:rsidR="00B70267" w:rsidRDefault="00B70267" w:rsidP="00B70267">
      <w:pPr>
        <w:rPr>
          <w:lang w:val="en-US"/>
        </w:rPr>
      </w:pPr>
    </w:p>
    <w:p w14:paraId="19E75EB4" w14:textId="5C28D20A" w:rsidR="00B70267" w:rsidRDefault="00B70267" w:rsidP="00B70267">
      <w:pPr>
        <w:rPr>
          <w:lang w:val="en-US"/>
        </w:rPr>
      </w:pPr>
    </w:p>
    <w:p w14:paraId="250EC1BF" w14:textId="422B7662" w:rsidR="00B70267" w:rsidRDefault="00B70267" w:rsidP="00B70267">
      <w:pPr>
        <w:rPr>
          <w:lang w:val="en-US"/>
        </w:rPr>
      </w:pPr>
    </w:p>
    <w:p w14:paraId="186957B5" w14:textId="77777777" w:rsidR="00B70267" w:rsidRPr="00B70267" w:rsidRDefault="00B70267" w:rsidP="00B70267">
      <w:pPr>
        <w:rPr>
          <w:lang w:val="en-US"/>
        </w:rPr>
      </w:pPr>
    </w:p>
    <w:p w14:paraId="1E3E349C" w14:textId="0F499AD4" w:rsidR="00D423F1" w:rsidRPr="00A714DC" w:rsidRDefault="00B40119" w:rsidP="00A714DC">
      <w:pPr>
        <w:pStyle w:val="Heading2"/>
        <w:rPr>
          <w:b/>
          <w:bCs/>
          <w:lang w:val="en-US"/>
        </w:rPr>
      </w:pPr>
      <w:r w:rsidRPr="00A714DC">
        <w:rPr>
          <w:b/>
          <w:bCs/>
          <w:lang w:val="en-US"/>
        </w:rPr>
        <w:lastRenderedPageBreak/>
        <w:t>4</w:t>
      </w:r>
      <w:r w:rsidR="00B0221A" w:rsidRPr="00A714DC">
        <w:rPr>
          <w:b/>
          <w:bCs/>
          <w:lang w:val="en-US"/>
        </w:rPr>
        <w:t>.4</w:t>
      </w:r>
      <w:r w:rsidR="00B36125" w:rsidRPr="00A714DC">
        <w:rPr>
          <w:b/>
          <w:bCs/>
          <w:lang w:val="en-US"/>
        </w:rPr>
        <w:t xml:space="preserve"> - </w:t>
      </w:r>
      <w:r w:rsidR="00031226" w:rsidRPr="00A714DC">
        <w:rPr>
          <w:b/>
          <w:bCs/>
          <w:lang w:val="en-US"/>
        </w:rPr>
        <w:t>LOGICAL DIAGRAM:</w:t>
      </w:r>
      <w:bookmarkEnd w:id="10"/>
    </w:p>
    <w:p w14:paraId="6199D067" w14:textId="24400AF0" w:rsidR="00031226" w:rsidRPr="0040463E" w:rsidRDefault="00031226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B3BB015" w14:textId="4CA606CB" w:rsidR="00BA33B7" w:rsidRPr="0045191F" w:rsidRDefault="00BA33B7" w:rsidP="00B97BD5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D1C1D"/>
          <w:sz w:val="28"/>
          <w:szCs w:val="28"/>
          <w:lang w:val="en-US"/>
        </w:rPr>
      </w:pPr>
      <w:proofErr w:type="gramStart"/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Customer(</w:t>
      </w:r>
      <w:proofErr w:type="gramEnd"/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CustomerId,FirstName,LastName,PhoneNumber,Address,Zip,Country,pwd1,pwd2,Email)</w:t>
      </w:r>
    </w:p>
    <w:p w14:paraId="77ADCE76" w14:textId="7316C5EA" w:rsidR="00344E38" w:rsidRPr="0045191F" w:rsidRDefault="00BA33B7" w:rsidP="00B97BD5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D1C1D"/>
          <w:sz w:val="28"/>
          <w:szCs w:val="28"/>
          <w:lang w:val="en-US"/>
        </w:rPr>
      </w:pPr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Product(</w:t>
      </w:r>
      <w:proofErr w:type="gramStart"/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productName,productPrice</w:t>
      </w:r>
      <w:proofErr w:type="gramEnd"/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,productId,</w:t>
      </w:r>
      <w:r w:rsidRPr="0045191F">
        <w:rPr>
          <w:rFonts w:asciiTheme="minorHAnsi" w:hAnsiTheme="minorHAnsi" w:cstheme="minorHAnsi"/>
          <w:color w:val="1D1C1D"/>
          <w:sz w:val="28"/>
          <w:szCs w:val="28"/>
          <w:u w:val="single"/>
          <w:lang w:val="en-US"/>
        </w:rPr>
        <w:t>categoryId</w:t>
      </w:r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 xml:space="preserve">) </w:t>
      </w:r>
    </w:p>
    <w:p w14:paraId="5A3893BE" w14:textId="06D2EE50" w:rsidR="00BA33B7" w:rsidRPr="0045191F" w:rsidRDefault="00BA33B7" w:rsidP="00B97BD5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D1C1D"/>
          <w:sz w:val="28"/>
          <w:szCs w:val="28"/>
          <w:lang w:val="en-US"/>
        </w:rPr>
      </w:pPr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Categories(</w:t>
      </w:r>
      <w:proofErr w:type="gramStart"/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categoryId,categoryName</w:t>
      </w:r>
      <w:proofErr w:type="gramEnd"/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)</w:t>
      </w:r>
    </w:p>
    <w:p w14:paraId="6748B72C" w14:textId="7348BA22" w:rsidR="00BA33B7" w:rsidRPr="0045191F" w:rsidRDefault="00BA33B7" w:rsidP="00B97BD5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D1C1D"/>
          <w:sz w:val="28"/>
          <w:szCs w:val="28"/>
          <w:lang w:val="en-US"/>
        </w:rPr>
      </w:pPr>
      <w:proofErr w:type="gramStart"/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Orders(</w:t>
      </w:r>
      <w:proofErr w:type="gramEnd"/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OrderId,ContactName,DeliveryAddress,CDName,CDNumber,CDExpiryD</w:t>
      </w:r>
      <w:r w:rsidR="00B97BD5"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a</w:t>
      </w:r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te)</w:t>
      </w:r>
    </w:p>
    <w:p w14:paraId="4021B7FC" w14:textId="1DE0B00A" w:rsidR="009B6786" w:rsidRPr="0045191F" w:rsidRDefault="00BA33B7" w:rsidP="00B97BD5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OrderInfo (</w:t>
      </w:r>
      <w:r w:rsidRPr="0045191F">
        <w:rPr>
          <w:rFonts w:asciiTheme="minorHAnsi" w:hAnsiTheme="minorHAnsi" w:cstheme="minorHAnsi"/>
          <w:color w:val="1D1C1D"/>
          <w:sz w:val="28"/>
          <w:szCs w:val="28"/>
          <w:u w:val="single"/>
          <w:lang w:val="en-US"/>
        </w:rPr>
        <w:t>OrderId</w:t>
      </w:r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>,</w:t>
      </w:r>
      <w:r w:rsidRPr="0045191F">
        <w:rPr>
          <w:rFonts w:asciiTheme="minorHAnsi" w:hAnsiTheme="minorHAnsi" w:cstheme="minorHAnsi"/>
          <w:color w:val="1D1C1D"/>
          <w:sz w:val="28"/>
          <w:szCs w:val="28"/>
          <w:u w:val="single"/>
          <w:lang w:val="en-US"/>
        </w:rPr>
        <w:t>ProductId</w:t>
      </w:r>
      <w:r w:rsidRPr="0045191F">
        <w:rPr>
          <w:rFonts w:asciiTheme="minorHAnsi" w:hAnsiTheme="minorHAnsi" w:cstheme="minorHAnsi"/>
          <w:color w:val="1D1C1D"/>
          <w:sz w:val="28"/>
          <w:szCs w:val="28"/>
          <w:lang w:val="en-US"/>
        </w:rPr>
        <w:t xml:space="preserve">,Quantity,Price) </w:t>
      </w:r>
    </w:p>
    <w:p w14:paraId="4FCE3BFC" w14:textId="40B28679" w:rsidR="00344E38" w:rsidRPr="0045191F" w:rsidRDefault="00344E38" w:rsidP="00B97BD5">
      <w:pPr>
        <w:pStyle w:val="ListParagraph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C02F100" w14:textId="641EBF08" w:rsidR="007E64A6" w:rsidRPr="00A714DC" w:rsidRDefault="00B0221A" w:rsidP="00A714DC">
      <w:pPr>
        <w:pStyle w:val="Heading1"/>
        <w:rPr>
          <w:b/>
          <w:bCs/>
          <w:lang w:val="en-US"/>
        </w:rPr>
      </w:pPr>
      <w:bookmarkStart w:id="11" w:name="_Toc27129980"/>
      <w:r w:rsidRPr="00A714DC">
        <w:rPr>
          <w:b/>
          <w:bCs/>
          <w:lang w:val="en-US"/>
        </w:rPr>
        <w:t>5</w:t>
      </w:r>
      <w:r w:rsidR="00E60DE1" w:rsidRPr="00A714DC">
        <w:rPr>
          <w:b/>
          <w:bCs/>
          <w:lang w:val="en-US"/>
        </w:rPr>
        <w:t xml:space="preserve"> </w:t>
      </w:r>
      <w:r w:rsidR="007F26EB" w:rsidRPr="00A714DC">
        <w:rPr>
          <w:b/>
          <w:bCs/>
          <w:lang w:val="en-US"/>
        </w:rPr>
        <w:t>-</w:t>
      </w:r>
      <w:r w:rsidR="00E60DE1" w:rsidRPr="00A714DC">
        <w:rPr>
          <w:b/>
          <w:bCs/>
          <w:lang w:val="en-US"/>
        </w:rPr>
        <w:t xml:space="preserve"> </w:t>
      </w:r>
      <w:r w:rsidR="007F26EB" w:rsidRPr="00A714DC">
        <w:rPr>
          <w:b/>
          <w:bCs/>
          <w:lang w:val="en-US"/>
        </w:rPr>
        <w:t>TECHNICAL OVERVIEW:</w:t>
      </w:r>
      <w:bookmarkEnd w:id="11"/>
    </w:p>
    <w:p w14:paraId="5589A78F" w14:textId="2925065F" w:rsidR="007F26EB" w:rsidRPr="0040463E" w:rsidRDefault="007F26EB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8AFC68B" w14:textId="5FF5C613" w:rsidR="00555C47" w:rsidRPr="00A714DC" w:rsidRDefault="00B0221A" w:rsidP="00A714DC">
      <w:pPr>
        <w:pStyle w:val="Heading2"/>
        <w:rPr>
          <w:b/>
          <w:bCs/>
          <w:lang w:val="en-US"/>
        </w:rPr>
      </w:pPr>
      <w:bookmarkStart w:id="12" w:name="_Toc27129981"/>
      <w:r w:rsidRPr="00A714DC">
        <w:rPr>
          <w:b/>
          <w:bCs/>
          <w:lang w:val="en-US"/>
        </w:rPr>
        <w:t>5</w:t>
      </w:r>
      <w:r w:rsidR="00457D44" w:rsidRPr="00A714DC">
        <w:rPr>
          <w:b/>
          <w:bCs/>
          <w:lang w:val="en-US"/>
        </w:rPr>
        <w:t xml:space="preserve">.1 - </w:t>
      </w:r>
      <w:r w:rsidR="00EE1173" w:rsidRPr="00A714DC">
        <w:rPr>
          <w:b/>
          <w:bCs/>
          <w:lang w:val="en-US"/>
        </w:rPr>
        <w:t>Packages created</w:t>
      </w:r>
      <w:r w:rsidR="000C1583" w:rsidRPr="00A714DC">
        <w:rPr>
          <w:b/>
          <w:bCs/>
          <w:lang w:val="en-US"/>
        </w:rPr>
        <w:t>:</w:t>
      </w:r>
      <w:bookmarkEnd w:id="12"/>
    </w:p>
    <w:p w14:paraId="5FBD1323" w14:textId="4981F2D7" w:rsidR="000C1583" w:rsidRPr="00920EF7" w:rsidRDefault="005159E6" w:rsidP="005159E6">
      <w:pPr>
        <w:tabs>
          <w:tab w:val="center" w:pos="4533"/>
        </w:tabs>
        <w:rPr>
          <w:rFonts w:asciiTheme="minorHAnsi" w:hAnsiTheme="minorHAnsi" w:cstheme="minorHAnsi"/>
          <w:sz w:val="28"/>
          <w:szCs w:val="28"/>
          <w:lang w:val="en-US"/>
        </w:rPr>
      </w:pPr>
      <w:r w:rsidRPr="00920EF7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     </w:t>
      </w:r>
      <w:r w:rsidRPr="00920EF7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   </w:t>
      </w:r>
      <w:r w:rsidR="004C4BF3" w:rsidRPr="00920EF7"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</w:t>
      </w:r>
    </w:p>
    <w:p w14:paraId="2F114927" w14:textId="06846F0D" w:rsidR="000C1583" w:rsidRPr="00920EF7" w:rsidRDefault="000C1583" w:rsidP="00D423F1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920EF7">
        <w:rPr>
          <w:rFonts w:asciiTheme="minorHAnsi" w:hAnsiTheme="minorHAnsi" w:cstheme="minorHAnsi"/>
          <w:sz w:val="28"/>
          <w:szCs w:val="28"/>
          <w:lang w:val="en-US"/>
        </w:rPr>
        <w:t xml:space="preserve">1 - </w:t>
      </w:r>
      <w:proofErr w:type="spellStart"/>
      <w:proofErr w:type="gramStart"/>
      <w:r w:rsidRPr="00920EF7">
        <w:rPr>
          <w:rFonts w:asciiTheme="minorHAnsi" w:hAnsiTheme="minorHAnsi" w:cstheme="minorHAnsi"/>
          <w:sz w:val="28"/>
          <w:szCs w:val="28"/>
          <w:lang w:val="en-US"/>
        </w:rPr>
        <w:t>org.sda.model</w:t>
      </w:r>
      <w:proofErr w:type="spellEnd"/>
      <w:proofErr w:type="gramEnd"/>
      <w:r w:rsidRPr="00920EF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587C29" w:rsidRPr="00920EF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911F8C" w:rsidRPr="00920EF7"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</w:t>
      </w:r>
    </w:p>
    <w:p w14:paraId="67FD74E0" w14:textId="77777777" w:rsidR="008D5214" w:rsidRDefault="008D5214" w:rsidP="009B6786">
      <w:pPr>
        <w:tabs>
          <w:tab w:val="center" w:pos="4533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14:paraId="3C893550" w14:textId="77777777" w:rsidR="008E551E" w:rsidRPr="008E551E" w:rsidRDefault="008E551E" w:rsidP="00E60BB7">
      <w:pPr>
        <w:pStyle w:val="ListParagraph"/>
        <w:numPr>
          <w:ilvl w:val="0"/>
          <w:numId w:val="13"/>
        </w:numPr>
        <w:tabs>
          <w:tab w:val="center" w:pos="4533"/>
        </w:tabs>
        <w:rPr>
          <w:rFonts w:asciiTheme="minorHAnsi" w:hAnsiTheme="minorHAnsi" w:cstheme="minorHAnsi"/>
          <w:sz w:val="28"/>
          <w:szCs w:val="28"/>
          <w:lang w:val="en-US"/>
        </w:rPr>
      </w:pPr>
      <w:r w:rsidRPr="008E551E">
        <w:rPr>
          <w:rFonts w:asciiTheme="minorHAnsi" w:hAnsiTheme="minorHAnsi" w:cstheme="minorHAnsi"/>
          <w:sz w:val="28"/>
          <w:szCs w:val="28"/>
          <w:lang w:val="en-US"/>
        </w:rPr>
        <w:t>EstablishConnection.java</w:t>
      </w:r>
    </w:p>
    <w:p w14:paraId="08E15392" w14:textId="77777777" w:rsidR="008E551E" w:rsidRPr="008E551E" w:rsidRDefault="008E551E" w:rsidP="00E60BB7">
      <w:pPr>
        <w:pStyle w:val="ListParagraph"/>
        <w:numPr>
          <w:ilvl w:val="0"/>
          <w:numId w:val="13"/>
        </w:numPr>
        <w:tabs>
          <w:tab w:val="center" w:pos="4533"/>
        </w:tabs>
        <w:rPr>
          <w:rFonts w:asciiTheme="minorHAnsi" w:hAnsiTheme="minorHAnsi" w:cstheme="minorHAnsi"/>
          <w:sz w:val="28"/>
          <w:szCs w:val="28"/>
          <w:lang w:val="en-US"/>
        </w:rPr>
      </w:pPr>
      <w:r w:rsidRPr="008E551E">
        <w:rPr>
          <w:rFonts w:asciiTheme="minorHAnsi" w:hAnsiTheme="minorHAnsi" w:cstheme="minorHAnsi"/>
          <w:sz w:val="28"/>
          <w:szCs w:val="28"/>
          <w:lang w:val="en-US"/>
        </w:rPr>
        <w:t>Product.java</w:t>
      </w:r>
    </w:p>
    <w:p w14:paraId="4DA0B7E6" w14:textId="77777777" w:rsidR="008E551E" w:rsidRPr="008E551E" w:rsidRDefault="008E551E" w:rsidP="00E60BB7">
      <w:pPr>
        <w:pStyle w:val="ListParagraph"/>
        <w:numPr>
          <w:ilvl w:val="0"/>
          <w:numId w:val="13"/>
        </w:numPr>
        <w:tabs>
          <w:tab w:val="center" w:pos="4533"/>
        </w:tabs>
        <w:rPr>
          <w:rFonts w:asciiTheme="minorHAnsi" w:hAnsiTheme="minorHAnsi" w:cstheme="minorHAnsi"/>
          <w:sz w:val="28"/>
          <w:szCs w:val="28"/>
          <w:lang w:val="en-US"/>
        </w:rPr>
      </w:pPr>
      <w:r w:rsidRPr="008E551E">
        <w:rPr>
          <w:rFonts w:asciiTheme="minorHAnsi" w:hAnsiTheme="minorHAnsi" w:cstheme="minorHAnsi"/>
          <w:sz w:val="28"/>
          <w:szCs w:val="28"/>
          <w:lang w:val="en-US"/>
        </w:rPr>
        <w:t>Registration.java</w:t>
      </w:r>
    </w:p>
    <w:p w14:paraId="254A4284" w14:textId="5045D3B4" w:rsidR="00555C47" w:rsidRPr="008E551E" w:rsidRDefault="008E551E" w:rsidP="00E60BB7">
      <w:pPr>
        <w:pStyle w:val="ListParagraph"/>
        <w:numPr>
          <w:ilvl w:val="0"/>
          <w:numId w:val="13"/>
        </w:numPr>
        <w:tabs>
          <w:tab w:val="center" w:pos="4533"/>
        </w:tabs>
        <w:rPr>
          <w:rFonts w:asciiTheme="minorHAnsi" w:hAnsiTheme="minorHAnsi" w:cstheme="minorHAnsi"/>
          <w:sz w:val="28"/>
          <w:szCs w:val="28"/>
          <w:lang w:val="en-US"/>
        </w:rPr>
      </w:pPr>
      <w:r w:rsidRPr="008E551E">
        <w:rPr>
          <w:rFonts w:asciiTheme="minorHAnsi" w:hAnsiTheme="minorHAnsi" w:cstheme="minorHAnsi"/>
          <w:sz w:val="28"/>
          <w:szCs w:val="28"/>
          <w:lang w:val="en-US"/>
        </w:rPr>
        <w:t>ShoppingItem.java</w:t>
      </w:r>
      <w:r w:rsidR="00911F8C" w:rsidRPr="008E551E">
        <w:rPr>
          <w:rFonts w:asciiTheme="minorHAnsi" w:hAnsiTheme="minorHAnsi" w:cstheme="minorHAnsi"/>
          <w:sz w:val="28"/>
          <w:szCs w:val="28"/>
          <w:lang w:val="en-US"/>
        </w:rPr>
        <w:tab/>
      </w:r>
    </w:p>
    <w:p w14:paraId="04475238" w14:textId="77777777" w:rsidR="00F336AB" w:rsidRPr="00920EF7" w:rsidRDefault="00F336AB" w:rsidP="00D423F1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0F8885B" w14:textId="134FA001" w:rsidR="008B19D1" w:rsidRPr="00920EF7" w:rsidRDefault="00743B26" w:rsidP="008D5214">
      <w:pPr>
        <w:tabs>
          <w:tab w:val="center" w:pos="4533"/>
        </w:tabs>
        <w:rPr>
          <w:rFonts w:asciiTheme="minorHAnsi" w:hAnsiTheme="minorHAnsi" w:cstheme="minorHAnsi"/>
          <w:sz w:val="28"/>
          <w:szCs w:val="28"/>
          <w:lang w:val="en-US"/>
        </w:rPr>
      </w:pPr>
      <w:r w:rsidRPr="00920EF7">
        <w:rPr>
          <w:rFonts w:asciiTheme="minorHAnsi" w:hAnsiTheme="minorHAnsi" w:cstheme="minorHAnsi"/>
          <w:sz w:val="28"/>
          <w:szCs w:val="28"/>
          <w:lang w:val="en-US"/>
        </w:rPr>
        <w:t xml:space="preserve">2 - </w:t>
      </w:r>
      <w:proofErr w:type="spellStart"/>
      <w:proofErr w:type="gramStart"/>
      <w:r w:rsidRPr="00920EF7">
        <w:rPr>
          <w:rFonts w:asciiTheme="minorHAnsi" w:hAnsiTheme="minorHAnsi" w:cstheme="minorHAnsi"/>
          <w:sz w:val="28"/>
          <w:szCs w:val="28"/>
          <w:lang w:val="en-US"/>
        </w:rPr>
        <w:t>org.sda</w:t>
      </w:r>
      <w:r w:rsidR="001123AF" w:rsidRPr="00920EF7">
        <w:rPr>
          <w:rFonts w:asciiTheme="minorHAnsi" w:hAnsiTheme="minorHAnsi" w:cstheme="minorHAnsi"/>
          <w:sz w:val="28"/>
          <w:szCs w:val="28"/>
          <w:lang w:val="en-US"/>
        </w:rPr>
        <w:t>.controller</w:t>
      </w:r>
      <w:proofErr w:type="spellEnd"/>
      <w:proofErr w:type="gramEnd"/>
      <w:r w:rsidRPr="00920EF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1123AF" w:rsidRPr="00920EF7">
        <w:rPr>
          <w:rFonts w:asciiTheme="minorHAnsi" w:hAnsiTheme="minorHAnsi" w:cstheme="minorHAnsi"/>
          <w:sz w:val="28"/>
          <w:szCs w:val="28"/>
          <w:lang w:val="en-US"/>
        </w:rPr>
        <w:t xml:space="preserve">         </w:t>
      </w:r>
      <w:r w:rsidR="001123AF" w:rsidRPr="00920EF7">
        <w:rPr>
          <w:rFonts w:asciiTheme="minorHAnsi" w:hAnsiTheme="minorHAnsi" w:cstheme="minorHAnsi"/>
          <w:sz w:val="28"/>
          <w:szCs w:val="28"/>
          <w:lang w:val="en-US"/>
        </w:rPr>
        <w:tab/>
        <w:t xml:space="preserve">         </w:t>
      </w:r>
    </w:p>
    <w:p w14:paraId="47685841" w14:textId="407DF207" w:rsidR="008B19D1" w:rsidRDefault="008B19D1" w:rsidP="00457D44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ABAC2BF" w14:textId="0863B5D4" w:rsidR="008E551E" w:rsidRPr="008E551E" w:rsidRDefault="008E551E" w:rsidP="00E60BB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E551E">
        <w:rPr>
          <w:rFonts w:asciiTheme="minorHAnsi" w:hAnsiTheme="minorHAnsi" w:cstheme="minorHAnsi"/>
          <w:sz w:val="28"/>
          <w:szCs w:val="28"/>
          <w:lang w:val="en-US"/>
        </w:rPr>
        <w:t>ManageCartController.java</w:t>
      </w:r>
    </w:p>
    <w:p w14:paraId="74434447" w14:textId="06474BFF" w:rsidR="008E551E" w:rsidRDefault="008E551E" w:rsidP="00E60BB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E551E">
        <w:rPr>
          <w:rFonts w:asciiTheme="minorHAnsi" w:hAnsiTheme="minorHAnsi" w:cstheme="minorHAnsi"/>
          <w:sz w:val="28"/>
          <w:szCs w:val="28"/>
          <w:lang w:val="en-US"/>
        </w:rPr>
        <w:t>RegistrationServlet.java</w:t>
      </w:r>
    </w:p>
    <w:p w14:paraId="783B3686" w14:textId="77777777" w:rsidR="00907608" w:rsidRPr="00907608" w:rsidRDefault="00907608" w:rsidP="0090760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4C32988" w14:textId="4C8E86BE" w:rsidR="00457D44" w:rsidRPr="00A714DC" w:rsidRDefault="00B0221A" w:rsidP="00A714DC">
      <w:pPr>
        <w:pStyle w:val="Heading1"/>
        <w:rPr>
          <w:b/>
          <w:bCs/>
          <w:lang w:val="en-US"/>
        </w:rPr>
      </w:pPr>
      <w:bookmarkStart w:id="13" w:name="_Toc27129982"/>
      <w:r w:rsidRPr="00A714DC">
        <w:rPr>
          <w:b/>
          <w:bCs/>
          <w:lang w:val="en-US"/>
        </w:rPr>
        <w:t>5</w:t>
      </w:r>
      <w:r w:rsidR="00457D44" w:rsidRPr="00A714DC">
        <w:rPr>
          <w:b/>
          <w:bCs/>
          <w:lang w:val="en-US"/>
        </w:rPr>
        <w:t>.2 - M</w:t>
      </w:r>
      <w:r w:rsidR="00B36125" w:rsidRPr="00A714DC">
        <w:rPr>
          <w:b/>
          <w:bCs/>
          <w:lang w:val="en-US"/>
        </w:rPr>
        <w:t>ODEL</w:t>
      </w:r>
      <w:r w:rsidR="00457D44" w:rsidRPr="00A714DC">
        <w:rPr>
          <w:b/>
          <w:bCs/>
          <w:lang w:val="en-US"/>
        </w:rPr>
        <w:t xml:space="preserve"> J</w:t>
      </w:r>
      <w:r w:rsidR="00B36125" w:rsidRPr="00A714DC">
        <w:rPr>
          <w:b/>
          <w:bCs/>
          <w:lang w:val="en-US"/>
        </w:rPr>
        <w:t xml:space="preserve">AVA </w:t>
      </w:r>
      <w:r w:rsidR="00457D44" w:rsidRPr="00A714DC">
        <w:rPr>
          <w:b/>
          <w:bCs/>
          <w:lang w:val="en-US"/>
        </w:rPr>
        <w:t>C</w:t>
      </w:r>
      <w:r w:rsidR="00B36125" w:rsidRPr="00A714DC">
        <w:rPr>
          <w:b/>
          <w:bCs/>
          <w:lang w:val="en-US"/>
        </w:rPr>
        <w:t>LASS</w:t>
      </w:r>
      <w:r w:rsidR="00457D44" w:rsidRPr="00A714DC">
        <w:rPr>
          <w:b/>
          <w:bCs/>
          <w:lang w:val="en-US"/>
        </w:rPr>
        <w:t>:</w:t>
      </w:r>
      <w:bookmarkEnd w:id="13"/>
    </w:p>
    <w:p w14:paraId="580BE204" w14:textId="77777777" w:rsidR="001123AF" w:rsidRPr="0040463E" w:rsidRDefault="001123AF" w:rsidP="001123A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FBD2F1D" w14:textId="3A38F4F8" w:rsidR="00743B26" w:rsidRPr="00041B45" w:rsidRDefault="00B0221A" w:rsidP="00A714DC">
      <w:pPr>
        <w:pStyle w:val="Heading2"/>
        <w:rPr>
          <w:b/>
          <w:bCs/>
          <w:color w:val="000000" w:themeColor="text1"/>
          <w:lang w:val="en-US"/>
        </w:rPr>
      </w:pPr>
      <w:bookmarkStart w:id="14" w:name="_Toc27129983"/>
      <w:r w:rsidRPr="00041B45">
        <w:rPr>
          <w:b/>
          <w:bCs/>
          <w:color w:val="000000" w:themeColor="text1"/>
          <w:lang w:val="en-US"/>
        </w:rPr>
        <w:t>5.2.</w:t>
      </w:r>
      <w:r w:rsidR="00F95136" w:rsidRPr="00041B45">
        <w:rPr>
          <w:b/>
          <w:bCs/>
          <w:color w:val="000000" w:themeColor="text1"/>
          <w:lang w:val="en-US"/>
        </w:rPr>
        <w:t>1 - Registration.java:</w:t>
      </w:r>
      <w:bookmarkEnd w:id="14"/>
      <w:r w:rsidR="00F95136" w:rsidRPr="00041B45">
        <w:rPr>
          <w:b/>
          <w:bCs/>
          <w:color w:val="000000" w:themeColor="text1"/>
          <w:lang w:val="en-US"/>
        </w:rPr>
        <w:t xml:space="preserve"> </w:t>
      </w:r>
    </w:p>
    <w:p w14:paraId="2EC147A5" w14:textId="77777777" w:rsidR="009C4E9E" w:rsidRPr="0040463E" w:rsidRDefault="009C4E9E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61D3042" w14:textId="037B2258" w:rsidR="006F0B09" w:rsidRPr="003C1ED7" w:rsidRDefault="003C1ED7" w:rsidP="00D423F1">
      <w:pPr>
        <w:rPr>
          <w:rFonts w:asciiTheme="minorHAnsi" w:hAnsiTheme="minorHAnsi" w:cstheme="minorHAnsi"/>
          <w:sz w:val="28"/>
          <w:szCs w:val="28"/>
          <w:lang w:val="en-US"/>
        </w:rPr>
      </w:pPr>
      <w:hyperlink r:id="rId11" w:history="1">
        <w:r w:rsidRPr="003C1ED7">
          <w:rPr>
            <w:rStyle w:val="Hyperlink"/>
            <w:rFonts w:asciiTheme="minorHAnsi" w:hAnsiTheme="minorHAnsi" w:cstheme="minorHAnsi"/>
            <w:sz w:val="28"/>
            <w:szCs w:val="28"/>
            <w:lang w:val="en-US"/>
          </w:rPr>
          <w:t>Registration.java</w:t>
        </w:r>
      </w:hyperlink>
    </w:p>
    <w:p w14:paraId="31A4976D" w14:textId="77777777" w:rsidR="00E940DD" w:rsidRDefault="00E940DD" w:rsidP="00A714DC">
      <w:pPr>
        <w:pStyle w:val="Heading2"/>
        <w:rPr>
          <w:b/>
          <w:bCs/>
          <w:color w:val="000000" w:themeColor="text1"/>
          <w:lang w:val="en-US"/>
        </w:rPr>
      </w:pPr>
      <w:bookmarkStart w:id="15" w:name="_Toc27129984"/>
    </w:p>
    <w:p w14:paraId="73162660" w14:textId="25831AB7" w:rsidR="00F95136" w:rsidRPr="00041B45" w:rsidRDefault="00B0221A" w:rsidP="00A714DC">
      <w:pPr>
        <w:pStyle w:val="Heading2"/>
        <w:rPr>
          <w:b/>
          <w:bCs/>
          <w:color w:val="000000" w:themeColor="text1"/>
          <w:lang w:val="en-US"/>
        </w:rPr>
      </w:pPr>
      <w:r w:rsidRPr="00041B45">
        <w:rPr>
          <w:b/>
          <w:bCs/>
          <w:color w:val="000000" w:themeColor="text1"/>
          <w:lang w:val="en-US"/>
        </w:rPr>
        <w:t>5.2.</w:t>
      </w:r>
      <w:r w:rsidR="004362FC" w:rsidRPr="00041B45">
        <w:rPr>
          <w:b/>
          <w:bCs/>
          <w:color w:val="000000" w:themeColor="text1"/>
          <w:lang w:val="en-US"/>
        </w:rPr>
        <w:t xml:space="preserve">2 - </w:t>
      </w:r>
      <w:r w:rsidR="00CF4B10">
        <w:rPr>
          <w:b/>
          <w:bCs/>
          <w:color w:val="000000" w:themeColor="text1"/>
          <w:lang w:val="en-US"/>
        </w:rPr>
        <w:t>EstablishConnection</w:t>
      </w:r>
      <w:r w:rsidR="004362FC" w:rsidRPr="00041B45">
        <w:rPr>
          <w:b/>
          <w:bCs/>
          <w:color w:val="000000" w:themeColor="text1"/>
          <w:lang w:val="en-US"/>
        </w:rPr>
        <w:t>.java:</w:t>
      </w:r>
      <w:bookmarkEnd w:id="15"/>
      <w:r w:rsidR="004362FC" w:rsidRPr="00041B45">
        <w:rPr>
          <w:b/>
          <w:bCs/>
          <w:color w:val="000000" w:themeColor="text1"/>
          <w:lang w:val="en-US"/>
        </w:rPr>
        <w:t xml:space="preserve"> </w:t>
      </w:r>
    </w:p>
    <w:p w14:paraId="53E7119A" w14:textId="148D0924" w:rsidR="002462FC" w:rsidRDefault="002462FC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1A45744" w14:textId="4E6F3FC4" w:rsidR="009C723B" w:rsidRPr="003C1ED7" w:rsidRDefault="003C1ED7" w:rsidP="00D423F1">
      <w:pPr>
        <w:rPr>
          <w:rFonts w:asciiTheme="minorHAnsi" w:hAnsiTheme="minorHAnsi" w:cstheme="minorHAnsi"/>
          <w:sz w:val="28"/>
          <w:szCs w:val="28"/>
          <w:lang w:val="en-US"/>
        </w:rPr>
      </w:pPr>
      <w:hyperlink r:id="rId12" w:history="1">
        <w:r w:rsidRPr="003C1ED7">
          <w:rPr>
            <w:rStyle w:val="Hyperlink"/>
            <w:rFonts w:asciiTheme="minorHAnsi" w:hAnsiTheme="minorHAnsi" w:cstheme="minorHAnsi"/>
            <w:sz w:val="28"/>
            <w:szCs w:val="28"/>
            <w:lang w:val="en-US"/>
          </w:rPr>
          <w:t>EstablishConnection.java</w:t>
        </w:r>
      </w:hyperlink>
    </w:p>
    <w:p w14:paraId="70AC3941" w14:textId="3FCABC91" w:rsidR="00E940DD" w:rsidRDefault="00E940DD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E81548F" w14:textId="77777777" w:rsidR="00B70267" w:rsidRDefault="00B70267" w:rsidP="00B70267">
      <w:pPr>
        <w:pStyle w:val="NoSpacing"/>
        <w:rPr>
          <w:lang w:val="en-US"/>
        </w:rPr>
      </w:pPr>
      <w:bookmarkStart w:id="16" w:name="_Toc27129985"/>
    </w:p>
    <w:p w14:paraId="45AF8D76" w14:textId="77777777" w:rsidR="00B70267" w:rsidRDefault="00B70267" w:rsidP="00A714DC">
      <w:pPr>
        <w:pStyle w:val="Heading2"/>
        <w:rPr>
          <w:b/>
          <w:bCs/>
          <w:color w:val="000000" w:themeColor="text1"/>
          <w:lang w:val="en-US"/>
        </w:rPr>
      </w:pPr>
    </w:p>
    <w:p w14:paraId="1A8DAD9B" w14:textId="0295BE3B" w:rsidR="004362FC" w:rsidRPr="00041B45" w:rsidRDefault="00B0221A" w:rsidP="00A714DC">
      <w:pPr>
        <w:pStyle w:val="Heading2"/>
        <w:rPr>
          <w:b/>
          <w:bCs/>
          <w:color w:val="000000" w:themeColor="text1"/>
          <w:lang w:val="en-US"/>
        </w:rPr>
      </w:pPr>
      <w:r w:rsidRPr="00041B45">
        <w:rPr>
          <w:b/>
          <w:bCs/>
          <w:color w:val="000000" w:themeColor="text1"/>
          <w:lang w:val="en-US"/>
        </w:rPr>
        <w:t>5.2.</w:t>
      </w:r>
      <w:r w:rsidR="004362FC" w:rsidRPr="00041B45">
        <w:rPr>
          <w:b/>
          <w:bCs/>
          <w:color w:val="000000" w:themeColor="text1"/>
          <w:lang w:val="en-US"/>
        </w:rPr>
        <w:t>3 - Product.java:</w:t>
      </w:r>
      <w:bookmarkEnd w:id="16"/>
    </w:p>
    <w:p w14:paraId="5754DFBF" w14:textId="1F39415E" w:rsidR="004362FC" w:rsidRPr="0040463E" w:rsidRDefault="004362FC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D4614F2" w14:textId="1131A925" w:rsidR="003E5CE2" w:rsidRPr="00582583" w:rsidRDefault="00582583" w:rsidP="00D423F1">
      <w:pPr>
        <w:rPr>
          <w:rFonts w:asciiTheme="minorHAnsi" w:hAnsiTheme="minorHAnsi" w:cstheme="minorHAnsi"/>
          <w:sz w:val="28"/>
          <w:szCs w:val="28"/>
          <w:lang w:val="en-US"/>
        </w:rPr>
      </w:pPr>
      <w:hyperlink r:id="rId13" w:history="1">
        <w:r w:rsidRPr="00582583">
          <w:rPr>
            <w:rStyle w:val="Hyperlink"/>
            <w:rFonts w:asciiTheme="minorHAnsi" w:hAnsiTheme="minorHAnsi" w:cstheme="minorHAnsi"/>
            <w:sz w:val="28"/>
            <w:szCs w:val="28"/>
            <w:lang w:val="en-US"/>
          </w:rPr>
          <w:t>Product.java</w:t>
        </w:r>
      </w:hyperlink>
    </w:p>
    <w:p w14:paraId="358CE5F1" w14:textId="77777777" w:rsidR="00E940DD" w:rsidRDefault="00E940DD" w:rsidP="00A714DC">
      <w:pPr>
        <w:pStyle w:val="Heading2"/>
        <w:rPr>
          <w:b/>
          <w:bCs/>
          <w:color w:val="000000" w:themeColor="text1"/>
          <w:lang w:val="en-US"/>
        </w:rPr>
      </w:pPr>
      <w:bookmarkStart w:id="17" w:name="_Toc27129986"/>
    </w:p>
    <w:p w14:paraId="3F36EE27" w14:textId="1FD4EFDB" w:rsidR="004362FC" w:rsidRPr="00041B45" w:rsidRDefault="00B0221A" w:rsidP="00A714DC">
      <w:pPr>
        <w:pStyle w:val="Heading2"/>
        <w:rPr>
          <w:b/>
          <w:bCs/>
          <w:color w:val="000000" w:themeColor="text1"/>
          <w:lang w:val="en-US"/>
        </w:rPr>
      </w:pPr>
      <w:r w:rsidRPr="00041B45">
        <w:rPr>
          <w:b/>
          <w:bCs/>
          <w:color w:val="000000" w:themeColor="text1"/>
          <w:lang w:val="en-US"/>
        </w:rPr>
        <w:t>5.2.</w:t>
      </w:r>
      <w:r w:rsidR="004362FC" w:rsidRPr="00041B45">
        <w:rPr>
          <w:b/>
          <w:bCs/>
          <w:color w:val="000000" w:themeColor="text1"/>
          <w:lang w:val="en-US"/>
        </w:rPr>
        <w:t>4 - Shopping</w:t>
      </w:r>
      <w:r w:rsidR="003E5CE2" w:rsidRPr="00041B45">
        <w:rPr>
          <w:b/>
          <w:bCs/>
          <w:color w:val="000000" w:themeColor="text1"/>
          <w:lang w:val="en-US"/>
        </w:rPr>
        <w:t>Item</w:t>
      </w:r>
      <w:r w:rsidR="004362FC" w:rsidRPr="00041B45">
        <w:rPr>
          <w:b/>
          <w:bCs/>
          <w:color w:val="000000" w:themeColor="text1"/>
          <w:lang w:val="en-US"/>
        </w:rPr>
        <w:t>.java:</w:t>
      </w:r>
      <w:bookmarkEnd w:id="17"/>
    </w:p>
    <w:bookmarkStart w:id="18" w:name="_Toc27129987"/>
    <w:p w14:paraId="0F0B4C91" w14:textId="0B08646F" w:rsidR="00A53F4D" w:rsidRPr="00582583" w:rsidRDefault="00582583" w:rsidP="00A714DC">
      <w:pPr>
        <w:pStyle w:val="Heading1"/>
        <w:rPr>
          <w:sz w:val="28"/>
          <w:szCs w:val="28"/>
          <w:lang w:val="en-US"/>
        </w:rPr>
      </w:pPr>
      <w:r w:rsidRPr="00582583">
        <w:rPr>
          <w:sz w:val="28"/>
          <w:szCs w:val="28"/>
          <w:lang w:val="en-US"/>
        </w:rPr>
        <w:fldChar w:fldCharType="begin"/>
      </w:r>
      <w:r w:rsidRPr="00582583">
        <w:rPr>
          <w:sz w:val="28"/>
          <w:szCs w:val="28"/>
          <w:lang w:val="en-US"/>
        </w:rPr>
        <w:instrText xml:space="preserve"> HYPERLINK "Grocery_files/ShoppingItem.pdf" </w:instrText>
      </w:r>
      <w:r w:rsidRPr="00582583">
        <w:rPr>
          <w:sz w:val="28"/>
          <w:szCs w:val="28"/>
          <w:lang w:val="en-US"/>
        </w:rPr>
      </w:r>
      <w:r w:rsidRPr="00582583">
        <w:rPr>
          <w:sz w:val="28"/>
          <w:szCs w:val="28"/>
          <w:lang w:val="en-US"/>
        </w:rPr>
        <w:fldChar w:fldCharType="separate"/>
      </w:r>
      <w:r w:rsidRPr="00582583">
        <w:rPr>
          <w:rStyle w:val="Hyperlink"/>
          <w:sz w:val="28"/>
          <w:szCs w:val="28"/>
          <w:lang w:val="en-US"/>
        </w:rPr>
        <w:t>ShoppingItem.java</w:t>
      </w:r>
      <w:r w:rsidRPr="00582583">
        <w:rPr>
          <w:sz w:val="28"/>
          <w:szCs w:val="28"/>
          <w:lang w:val="en-US"/>
        </w:rPr>
        <w:fldChar w:fldCharType="end"/>
      </w:r>
    </w:p>
    <w:p w14:paraId="4B291832" w14:textId="77777777" w:rsidR="009C723B" w:rsidRPr="009C723B" w:rsidRDefault="009C723B" w:rsidP="009C723B">
      <w:pPr>
        <w:rPr>
          <w:lang w:val="en-US"/>
        </w:rPr>
      </w:pPr>
    </w:p>
    <w:p w14:paraId="671C3371" w14:textId="6F93AAC5" w:rsidR="002D70B0" w:rsidRPr="00A714DC" w:rsidRDefault="00B0221A" w:rsidP="00A714DC">
      <w:pPr>
        <w:pStyle w:val="Heading1"/>
        <w:rPr>
          <w:b/>
          <w:bCs/>
          <w:lang w:val="en-US"/>
        </w:rPr>
      </w:pPr>
      <w:r w:rsidRPr="00A714DC">
        <w:rPr>
          <w:b/>
          <w:bCs/>
          <w:lang w:val="en-US"/>
        </w:rPr>
        <w:t>5</w:t>
      </w:r>
      <w:r w:rsidR="002D70B0" w:rsidRPr="00A714DC">
        <w:rPr>
          <w:b/>
          <w:bCs/>
          <w:lang w:val="en-US"/>
        </w:rPr>
        <w:t xml:space="preserve">.3 </w:t>
      </w:r>
      <w:r w:rsidR="00AB2AC8" w:rsidRPr="00A714DC">
        <w:rPr>
          <w:b/>
          <w:bCs/>
          <w:lang w:val="en-US"/>
        </w:rPr>
        <w:t>-</w:t>
      </w:r>
      <w:r w:rsidR="002D70B0" w:rsidRPr="00A714DC">
        <w:rPr>
          <w:b/>
          <w:bCs/>
          <w:lang w:val="en-US"/>
        </w:rPr>
        <w:t xml:space="preserve"> </w:t>
      </w:r>
      <w:r w:rsidR="00B36125" w:rsidRPr="00A714DC">
        <w:rPr>
          <w:b/>
          <w:bCs/>
          <w:lang w:val="en-US"/>
        </w:rPr>
        <w:t>CONTROLLER JAVA CLASS</w:t>
      </w:r>
      <w:r w:rsidR="002D70B0" w:rsidRPr="00A714DC">
        <w:rPr>
          <w:b/>
          <w:bCs/>
          <w:lang w:val="en-US"/>
        </w:rPr>
        <w:t>:</w:t>
      </w:r>
      <w:bookmarkEnd w:id="18"/>
    </w:p>
    <w:p w14:paraId="620EC617" w14:textId="77777777" w:rsidR="002D70B0" w:rsidRPr="0040463E" w:rsidRDefault="002D70B0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DA48416" w14:textId="44381874" w:rsidR="002D70B0" w:rsidRDefault="00B0221A" w:rsidP="00A714DC">
      <w:pPr>
        <w:pStyle w:val="Heading2"/>
        <w:rPr>
          <w:b/>
          <w:bCs/>
          <w:color w:val="000000" w:themeColor="text1"/>
          <w:lang w:val="en-US"/>
        </w:rPr>
      </w:pPr>
      <w:bookmarkStart w:id="19" w:name="_Toc27129988"/>
      <w:r w:rsidRPr="00041B45">
        <w:rPr>
          <w:b/>
          <w:bCs/>
          <w:color w:val="000000" w:themeColor="text1"/>
          <w:lang w:val="en-US"/>
        </w:rPr>
        <w:t>5.3.</w:t>
      </w:r>
      <w:r w:rsidR="00322DC8" w:rsidRPr="00041B45">
        <w:rPr>
          <w:b/>
          <w:bCs/>
          <w:color w:val="000000" w:themeColor="text1"/>
          <w:lang w:val="en-US"/>
        </w:rPr>
        <w:t xml:space="preserve">1 </w:t>
      </w:r>
      <w:r w:rsidR="005E7D66" w:rsidRPr="00041B45">
        <w:rPr>
          <w:b/>
          <w:bCs/>
          <w:color w:val="000000" w:themeColor="text1"/>
          <w:lang w:val="en-US"/>
        </w:rPr>
        <w:t>-</w:t>
      </w:r>
      <w:r w:rsidR="00322DC8" w:rsidRPr="00041B45">
        <w:rPr>
          <w:b/>
          <w:bCs/>
          <w:color w:val="000000" w:themeColor="text1"/>
          <w:lang w:val="en-US"/>
        </w:rPr>
        <w:t xml:space="preserve"> </w:t>
      </w:r>
      <w:r w:rsidR="00120E70">
        <w:rPr>
          <w:b/>
          <w:bCs/>
          <w:color w:val="000000" w:themeColor="text1"/>
          <w:lang w:val="en-US"/>
        </w:rPr>
        <w:t>RegistrationServlet</w:t>
      </w:r>
      <w:r w:rsidR="00322DC8" w:rsidRPr="00041B45">
        <w:rPr>
          <w:b/>
          <w:bCs/>
          <w:color w:val="000000" w:themeColor="text1"/>
          <w:lang w:val="en-US"/>
        </w:rPr>
        <w:t>.java:</w:t>
      </w:r>
      <w:bookmarkEnd w:id="19"/>
    </w:p>
    <w:p w14:paraId="57908BDE" w14:textId="4FE45607" w:rsidR="00B14AF0" w:rsidRDefault="00B14AF0" w:rsidP="007F111C">
      <w:pPr>
        <w:pStyle w:val="PlainText"/>
        <w:rPr>
          <w:rFonts w:asciiTheme="minorHAnsi" w:hAnsiTheme="minorHAnsi" w:cstheme="minorHAnsi"/>
          <w:sz w:val="28"/>
          <w:szCs w:val="28"/>
          <w:lang w:val="en-US"/>
        </w:rPr>
      </w:pPr>
    </w:p>
    <w:p w14:paraId="3CA16579" w14:textId="3AD45A82" w:rsidR="000340BB" w:rsidRPr="004F7A2A" w:rsidRDefault="004F7A2A" w:rsidP="007F111C">
      <w:pPr>
        <w:pStyle w:val="PlainText"/>
        <w:rPr>
          <w:rFonts w:asciiTheme="minorHAnsi" w:hAnsiTheme="minorHAnsi" w:cstheme="minorHAnsi"/>
          <w:sz w:val="28"/>
          <w:szCs w:val="28"/>
          <w:lang w:val="en-US"/>
        </w:rPr>
      </w:pPr>
      <w:hyperlink r:id="rId14" w:history="1">
        <w:r w:rsidRPr="004F7A2A">
          <w:rPr>
            <w:rStyle w:val="Hyperlink"/>
            <w:rFonts w:asciiTheme="minorHAnsi" w:hAnsiTheme="minorHAnsi" w:cstheme="minorHAnsi"/>
            <w:sz w:val="28"/>
            <w:szCs w:val="28"/>
            <w:lang w:val="en-US"/>
          </w:rPr>
          <w:t>RegistrationServlet.java</w:t>
        </w:r>
      </w:hyperlink>
    </w:p>
    <w:p w14:paraId="7FA1112D" w14:textId="77777777" w:rsidR="004F7A2A" w:rsidRPr="0040463E" w:rsidRDefault="004F7A2A" w:rsidP="007F111C">
      <w:pPr>
        <w:pStyle w:val="PlainText"/>
        <w:rPr>
          <w:rFonts w:asciiTheme="minorHAnsi" w:hAnsiTheme="minorHAnsi" w:cstheme="minorHAnsi"/>
          <w:sz w:val="28"/>
          <w:szCs w:val="28"/>
          <w:lang w:val="en-US"/>
        </w:rPr>
      </w:pPr>
    </w:p>
    <w:p w14:paraId="5C1E9438" w14:textId="79EC9BD2" w:rsidR="00322DC8" w:rsidRDefault="00B0221A" w:rsidP="00A714DC">
      <w:pPr>
        <w:pStyle w:val="Heading2"/>
        <w:rPr>
          <w:b/>
          <w:bCs/>
          <w:color w:val="000000" w:themeColor="text1"/>
          <w:lang w:val="en-US"/>
        </w:rPr>
      </w:pPr>
      <w:bookmarkStart w:id="20" w:name="_Toc27129989"/>
      <w:r w:rsidRPr="00041B45">
        <w:rPr>
          <w:b/>
          <w:bCs/>
          <w:color w:val="000000" w:themeColor="text1"/>
          <w:lang w:val="en-US"/>
        </w:rPr>
        <w:t>5.3.</w:t>
      </w:r>
      <w:r w:rsidR="00322DC8" w:rsidRPr="00041B45">
        <w:rPr>
          <w:b/>
          <w:bCs/>
          <w:color w:val="000000" w:themeColor="text1"/>
          <w:lang w:val="en-US"/>
        </w:rPr>
        <w:t xml:space="preserve">2 </w:t>
      </w:r>
      <w:r w:rsidR="005E7D66" w:rsidRPr="00041B45">
        <w:rPr>
          <w:b/>
          <w:bCs/>
          <w:color w:val="000000" w:themeColor="text1"/>
          <w:lang w:val="en-US"/>
        </w:rPr>
        <w:t>-</w:t>
      </w:r>
      <w:r w:rsidR="00322DC8" w:rsidRPr="00041B45">
        <w:rPr>
          <w:b/>
          <w:bCs/>
          <w:color w:val="000000" w:themeColor="text1"/>
          <w:lang w:val="en-US"/>
        </w:rPr>
        <w:t xml:space="preserve"> </w:t>
      </w:r>
      <w:r w:rsidR="00120E70">
        <w:rPr>
          <w:b/>
          <w:bCs/>
          <w:color w:val="000000" w:themeColor="text1"/>
          <w:lang w:val="en-US"/>
        </w:rPr>
        <w:t>Manage</w:t>
      </w:r>
      <w:r w:rsidR="00322DC8" w:rsidRPr="00041B45">
        <w:rPr>
          <w:b/>
          <w:bCs/>
          <w:color w:val="000000" w:themeColor="text1"/>
          <w:lang w:val="en-US"/>
        </w:rPr>
        <w:t>CartController.java:</w:t>
      </w:r>
      <w:bookmarkEnd w:id="20"/>
    </w:p>
    <w:p w14:paraId="0522BCDB" w14:textId="20B3D0E3" w:rsidR="00E220AE" w:rsidRDefault="00E220AE" w:rsidP="00E220AE">
      <w:pPr>
        <w:rPr>
          <w:lang w:val="en-US"/>
        </w:rPr>
      </w:pPr>
    </w:p>
    <w:p w14:paraId="10C4DE38" w14:textId="77777777" w:rsidR="001A0C5A" w:rsidRDefault="00680BEC" w:rsidP="001A0C5A">
      <w:pPr>
        <w:rPr>
          <w:rFonts w:asciiTheme="minorHAnsi" w:hAnsiTheme="minorHAnsi" w:cstheme="minorHAnsi"/>
          <w:sz w:val="28"/>
          <w:szCs w:val="28"/>
          <w:lang w:val="en-US"/>
        </w:rPr>
      </w:pPr>
      <w:hyperlink r:id="rId15" w:history="1">
        <w:r w:rsidRPr="004F7A2A">
          <w:rPr>
            <w:rStyle w:val="Hyperlink"/>
            <w:rFonts w:asciiTheme="minorHAnsi" w:hAnsiTheme="minorHAnsi" w:cstheme="minorHAnsi"/>
            <w:sz w:val="28"/>
            <w:szCs w:val="28"/>
            <w:lang w:val="en-US"/>
          </w:rPr>
          <w:t>manageCartController.java</w:t>
        </w:r>
      </w:hyperlink>
      <w:r w:rsidRPr="004F7A2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37ED5E16" w14:textId="1EB49500" w:rsidR="000F2331" w:rsidRPr="001A0C5A" w:rsidRDefault="002C771D" w:rsidP="001A0C5A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45191F">
        <w:rPr>
          <w:rFonts w:asciiTheme="minorHAnsi" w:hAnsiTheme="minorHAnsi" w:cstheme="minorHAnsi"/>
          <w:lang w:val="en-US"/>
        </w:rPr>
        <w:tab/>
      </w:r>
    </w:p>
    <w:p w14:paraId="455A90BC" w14:textId="60E0CB49" w:rsidR="00D91A17" w:rsidRPr="00041B45" w:rsidRDefault="00B0221A" w:rsidP="00041B45">
      <w:pPr>
        <w:pStyle w:val="Heading1"/>
        <w:rPr>
          <w:b/>
          <w:bCs/>
          <w:lang w:val="en-US"/>
        </w:rPr>
      </w:pPr>
      <w:bookmarkStart w:id="21" w:name="_Toc27129990"/>
      <w:r w:rsidRPr="00041B45">
        <w:rPr>
          <w:b/>
          <w:bCs/>
          <w:lang w:val="en-US"/>
        </w:rPr>
        <w:t>5</w:t>
      </w:r>
      <w:r w:rsidR="008B45CC" w:rsidRPr="00041B45">
        <w:rPr>
          <w:b/>
          <w:bCs/>
          <w:lang w:val="en-US"/>
        </w:rPr>
        <w:t>.</w:t>
      </w:r>
      <w:r w:rsidR="00D91A17" w:rsidRPr="00041B45">
        <w:rPr>
          <w:b/>
          <w:bCs/>
          <w:lang w:val="en-US"/>
        </w:rPr>
        <w:t xml:space="preserve">4 </w:t>
      </w:r>
      <w:r w:rsidR="00713099" w:rsidRPr="00041B45">
        <w:rPr>
          <w:b/>
          <w:bCs/>
          <w:lang w:val="en-US"/>
        </w:rPr>
        <w:t>-</w:t>
      </w:r>
      <w:r w:rsidR="00D91A17" w:rsidRPr="00041B45">
        <w:rPr>
          <w:b/>
          <w:bCs/>
          <w:lang w:val="en-US"/>
        </w:rPr>
        <w:t xml:space="preserve"> JSP CLASS:</w:t>
      </w:r>
      <w:bookmarkEnd w:id="21"/>
    </w:p>
    <w:p w14:paraId="24B486FF" w14:textId="3CAB9EEE" w:rsidR="00A75C2E" w:rsidRPr="0040463E" w:rsidRDefault="00A75C2E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7300DBB" w14:textId="172BF5A0" w:rsidR="00394E6C" w:rsidRPr="007F111C" w:rsidRDefault="00394E6C" w:rsidP="00394E6C">
      <w:pPr>
        <w:numPr>
          <w:ilvl w:val="0"/>
          <w:numId w:val="1"/>
        </w:numPr>
        <w:tabs>
          <w:tab w:val="left" w:pos="283"/>
          <w:tab w:val="left" w:pos="661"/>
          <w:tab w:val="left" w:pos="720"/>
        </w:tabs>
        <w:autoSpaceDE w:val="0"/>
        <w:autoSpaceDN w:val="0"/>
        <w:adjustRightInd w:val="0"/>
        <w:ind w:left="661" w:hanging="662"/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</w:pPr>
      <w:r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>JSP known as Java</w:t>
      </w:r>
      <w:r w:rsidR="000A6080"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 xml:space="preserve"> </w:t>
      </w:r>
      <w:r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 xml:space="preserve">Server Pages is a Java technology that helps software developers serve dynamically generated web pages based on HTML, XML, or other document types. </w:t>
      </w:r>
      <w:r w:rsidR="00391939"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 xml:space="preserve"> </w:t>
      </w:r>
    </w:p>
    <w:p w14:paraId="698BB279" w14:textId="77777777" w:rsidR="00394E6C" w:rsidRPr="007F111C" w:rsidRDefault="00394E6C" w:rsidP="00394E6C">
      <w:pPr>
        <w:numPr>
          <w:ilvl w:val="0"/>
          <w:numId w:val="1"/>
        </w:numPr>
        <w:tabs>
          <w:tab w:val="left" w:pos="283"/>
          <w:tab w:val="left" w:pos="661"/>
          <w:tab w:val="left" w:pos="720"/>
        </w:tabs>
        <w:autoSpaceDE w:val="0"/>
        <w:autoSpaceDN w:val="0"/>
        <w:adjustRightInd w:val="0"/>
        <w:ind w:left="661" w:hanging="662"/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</w:pPr>
      <w:r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>JSP was released in 1999 as Sun's answer to ASP and PHP;</w:t>
      </w:r>
    </w:p>
    <w:p w14:paraId="2F4AA93E" w14:textId="77777777" w:rsidR="00394E6C" w:rsidRPr="007F111C" w:rsidRDefault="00394E6C" w:rsidP="00394E6C">
      <w:pPr>
        <w:numPr>
          <w:ilvl w:val="0"/>
          <w:numId w:val="1"/>
        </w:numPr>
        <w:tabs>
          <w:tab w:val="left" w:pos="283"/>
          <w:tab w:val="left" w:pos="661"/>
          <w:tab w:val="left" w:pos="720"/>
        </w:tabs>
        <w:autoSpaceDE w:val="0"/>
        <w:autoSpaceDN w:val="0"/>
        <w:adjustRightInd w:val="0"/>
        <w:ind w:left="661" w:hanging="662"/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</w:pPr>
      <w:r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>A Web developer, working independently, can use Java code and other JSP specific tags to code the business logic.</w:t>
      </w:r>
    </w:p>
    <w:p w14:paraId="5E4B8ED5" w14:textId="7E559BF4" w:rsidR="00394E6C" w:rsidRPr="007F111C" w:rsidRDefault="00394E6C" w:rsidP="00394E6C">
      <w:pPr>
        <w:numPr>
          <w:ilvl w:val="0"/>
          <w:numId w:val="1"/>
        </w:numPr>
        <w:tabs>
          <w:tab w:val="left" w:pos="283"/>
          <w:tab w:val="left" w:pos="661"/>
          <w:tab w:val="left" w:pos="720"/>
        </w:tabs>
        <w:autoSpaceDE w:val="0"/>
        <w:autoSpaceDN w:val="0"/>
        <w:adjustRightInd w:val="0"/>
        <w:ind w:left="661" w:hanging="662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val="en-GB" w:eastAsia="en-US"/>
        </w:rPr>
      </w:pPr>
      <w:r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>Java is known for its characteristic of "write once, run anywhere".  JSP pages are platform independent. You can port your .jsp pages to any platform.</w:t>
      </w:r>
    </w:p>
    <w:p w14:paraId="354CD641" w14:textId="77777777" w:rsidR="00693685" w:rsidRPr="0040463E" w:rsidRDefault="00693685" w:rsidP="00693685">
      <w:pPr>
        <w:tabs>
          <w:tab w:val="left" w:pos="283"/>
          <w:tab w:val="left" w:pos="661"/>
          <w:tab w:val="left" w:pos="720"/>
        </w:tabs>
        <w:autoSpaceDE w:val="0"/>
        <w:autoSpaceDN w:val="0"/>
        <w:adjustRightInd w:val="0"/>
        <w:ind w:left="661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val="en-GB" w:eastAsia="en-US"/>
        </w:rPr>
      </w:pPr>
    </w:p>
    <w:p w14:paraId="3E90032D" w14:textId="416DC085" w:rsidR="00485739" w:rsidRPr="00781F2F" w:rsidRDefault="00B0221A" w:rsidP="00781F2F">
      <w:pPr>
        <w:pStyle w:val="Heading2"/>
        <w:rPr>
          <w:b/>
          <w:bCs/>
          <w:lang w:val="en-GB"/>
        </w:rPr>
      </w:pPr>
      <w:bookmarkStart w:id="22" w:name="_Toc27129991"/>
      <w:r w:rsidRPr="00041B45">
        <w:rPr>
          <w:b/>
          <w:bCs/>
          <w:color w:val="000000" w:themeColor="text1"/>
          <w:lang w:val="en-GB"/>
        </w:rPr>
        <w:t>5.4.</w:t>
      </w:r>
      <w:r w:rsidR="00693685" w:rsidRPr="00041B45">
        <w:rPr>
          <w:b/>
          <w:bCs/>
          <w:color w:val="000000" w:themeColor="text1"/>
          <w:lang w:val="en-GB"/>
        </w:rPr>
        <w:t xml:space="preserve">1 </w:t>
      </w:r>
      <w:r w:rsidR="00A714DC" w:rsidRPr="00041B45">
        <w:rPr>
          <w:b/>
          <w:bCs/>
          <w:color w:val="000000" w:themeColor="text1"/>
          <w:lang w:val="en-GB"/>
        </w:rPr>
        <w:t>-</w:t>
      </w:r>
      <w:r w:rsidR="00387F71" w:rsidRPr="00041B45">
        <w:rPr>
          <w:b/>
          <w:bCs/>
          <w:color w:val="000000" w:themeColor="text1"/>
          <w:lang w:val="en-GB"/>
        </w:rPr>
        <w:t xml:space="preserve"> </w:t>
      </w:r>
      <w:r w:rsidR="000F0566">
        <w:rPr>
          <w:b/>
          <w:bCs/>
          <w:color w:val="000000" w:themeColor="text1"/>
          <w:lang w:val="en-GB"/>
        </w:rPr>
        <w:t>Bill</w:t>
      </w:r>
      <w:r w:rsidR="007F111C" w:rsidRPr="00041B45">
        <w:rPr>
          <w:b/>
          <w:bCs/>
          <w:color w:val="000000" w:themeColor="text1"/>
          <w:lang w:val="en-GB"/>
        </w:rPr>
        <w:t>.jsp</w:t>
      </w:r>
      <w:r w:rsidR="00A714DC" w:rsidRPr="00041B45">
        <w:rPr>
          <w:b/>
          <w:bCs/>
          <w:color w:val="000000" w:themeColor="text1"/>
          <w:lang w:val="en-GB"/>
        </w:rPr>
        <w:t>:</w:t>
      </w:r>
      <w:bookmarkEnd w:id="22"/>
    </w:p>
    <w:p w14:paraId="2BBEF4A0" w14:textId="77777777" w:rsidR="00485739" w:rsidRDefault="00485739" w:rsidP="00A714DC">
      <w:pPr>
        <w:pStyle w:val="Heading2"/>
        <w:rPr>
          <w:b/>
          <w:bCs/>
          <w:color w:val="000000" w:themeColor="text1"/>
          <w:lang w:val="en-GB"/>
        </w:rPr>
      </w:pPr>
      <w:bookmarkStart w:id="23" w:name="_Toc27129992"/>
    </w:p>
    <w:p w14:paraId="4A7AF87E" w14:textId="320DF6C1" w:rsidR="00485739" w:rsidRPr="00696289" w:rsidRDefault="00696289" w:rsidP="00A714DC">
      <w:pPr>
        <w:pStyle w:val="Heading2"/>
        <w:rPr>
          <w:color w:val="000000" w:themeColor="text1"/>
          <w:lang w:val="en-GB"/>
        </w:rPr>
      </w:pPr>
      <w:hyperlink r:id="rId16" w:history="1">
        <w:r w:rsidRPr="00696289">
          <w:rPr>
            <w:rStyle w:val="Hyperlink"/>
            <w:lang w:val="en-GB"/>
          </w:rPr>
          <w:t>Bill.jsp</w:t>
        </w:r>
      </w:hyperlink>
    </w:p>
    <w:p w14:paraId="78BB6C90" w14:textId="77777777" w:rsidR="00485739" w:rsidRDefault="00485739" w:rsidP="00A714DC">
      <w:pPr>
        <w:pStyle w:val="Heading2"/>
        <w:rPr>
          <w:b/>
          <w:bCs/>
          <w:color w:val="000000" w:themeColor="text1"/>
          <w:lang w:val="en-GB"/>
        </w:rPr>
      </w:pPr>
    </w:p>
    <w:p w14:paraId="2D70196C" w14:textId="5CC014AA" w:rsidR="007F111C" w:rsidRPr="00041B45" w:rsidRDefault="00B0221A" w:rsidP="00A714DC">
      <w:pPr>
        <w:pStyle w:val="Heading2"/>
        <w:rPr>
          <w:b/>
          <w:bCs/>
          <w:color w:val="000000" w:themeColor="text1"/>
          <w:lang w:val="en-GB"/>
        </w:rPr>
      </w:pPr>
      <w:r w:rsidRPr="00041B45">
        <w:rPr>
          <w:b/>
          <w:bCs/>
          <w:color w:val="000000" w:themeColor="text1"/>
          <w:lang w:val="en-GB"/>
        </w:rPr>
        <w:t>5.4.</w:t>
      </w:r>
      <w:r w:rsidR="00387F71" w:rsidRPr="00041B45">
        <w:rPr>
          <w:b/>
          <w:bCs/>
          <w:color w:val="000000" w:themeColor="text1"/>
          <w:lang w:val="en-GB"/>
        </w:rPr>
        <w:t xml:space="preserve">2 </w:t>
      </w:r>
      <w:r w:rsidR="00A714DC" w:rsidRPr="00041B45">
        <w:rPr>
          <w:b/>
          <w:bCs/>
          <w:color w:val="000000" w:themeColor="text1"/>
          <w:lang w:val="en-GB"/>
        </w:rPr>
        <w:t>-</w:t>
      </w:r>
      <w:r w:rsidR="00387F71" w:rsidRPr="00041B45">
        <w:rPr>
          <w:b/>
          <w:bCs/>
          <w:color w:val="000000" w:themeColor="text1"/>
          <w:lang w:val="en-GB"/>
        </w:rPr>
        <w:t xml:space="preserve"> </w:t>
      </w:r>
      <w:r w:rsidR="007F111C" w:rsidRPr="00041B45">
        <w:rPr>
          <w:b/>
          <w:bCs/>
          <w:color w:val="000000" w:themeColor="text1"/>
          <w:lang w:val="en-GB"/>
        </w:rPr>
        <w:t>BrowseCatalog.jsp</w:t>
      </w:r>
      <w:bookmarkEnd w:id="23"/>
      <w:r w:rsidR="00696289">
        <w:rPr>
          <w:b/>
          <w:bCs/>
          <w:color w:val="000000" w:themeColor="text1"/>
          <w:lang w:val="en-GB"/>
        </w:rPr>
        <w:t>:</w:t>
      </w:r>
    </w:p>
    <w:p w14:paraId="1E82306D" w14:textId="77777777" w:rsidR="007F111C" w:rsidRPr="0040463E" w:rsidRDefault="007F111C" w:rsidP="00D423F1">
      <w:pPr>
        <w:rPr>
          <w:rFonts w:asciiTheme="minorHAnsi" w:hAnsiTheme="minorHAnsi" w:cstheme="minorHAnsi"/>
          <w:b/>
          <w:bCs/>
          <w:sz w:val="28"/>
          <w:szCs w:val="28"/>
          <w:lang w:val="en-GB"/>
        </w:rPr>
      </w:pPr>
    </w:p>
    <w:p w14:paraId="6D5F739E" w14:textId="4D0A95C9" w:rsidR="00B039AA" w:rsidRPr="00696289" w:rsidRDefault="00696289" w:rsidP="00D423F1">
      <w:pPr>
        <w:rPr>
          <w:rFonts w:asciiTheme="minorHAnsi" w:hAnsiTheme="minorHAnsi" w:cstheme="minorHAnsi"/>
          <w:sz w:val="28"/>
          <w:szCs w:val="28"/>
          <w:lang w:val="en-GB"/>
        </w:rPr>
      </w:pPr>
      <w:hyperlink r:id="rId17" w:history="1">
        <w:r w:rsidRPr="00696289">
          <w:rPr>
            <w:rStyle w:val="Hyperlink"/>
            <w:rFonts w:asciiTheme="minorHAnsi" w:hAnsiTheme="minorHAnsi" w:cstheme="minorHAnsi"/>
            <w:sz w:val="28"/>
            <w:szCs w:val="28"/>
            <w:lang w:val="en-GB"/>
          </w:rPr>
          <w:t>BrowseCatalog.jsp</w:t>
        </w:r>
      </w:hyperlink>
    </w:p>
    <w:p w14:paraId="59D5266A" w14:textId="199A05F0" w:rsidR="00D91A17" w:rsidRDefault="00D91A17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9EFE298" w14:textId="77777777" w:rsidR="00696289" w:rsidRDefault="00696289" w:rsidP="002A487B">
      <w:pPr>
        <w:pStyle w:val="NoSpacing"/>
        <w:rPr>
          <w:lang w:val="en-GB"/>
        </w:rPr>
      </w:pPr>
      <w:bookmarkStart w:id="24" w:name="_Toc27129993"/>
    </w:p>
    <w:p w14:paraId="419D6430" w14:textId="3AB12BF3" w:rsidR="000F0566" w:rsidRPr="00041B45" w:rsidRDefault="000F0566" w:rsidP="000F0566">
      <w:pPr>
        <w:pStyle w:val="Heading2"/>
        <w:rPr>
          <w:b/>
          <w:bCs/>
          <w:color w:val="000000" w:themeColor="text1"/>
          <w:lang w:val="en-GB"/>
        </w:rPr>
      </w:pPr>
      <w:r w:rsidRPr="00041B45">
        <w:rPr>
          <w:b/>
          <w:bCs/>
          <w:color w:val="000000" w:themeColor="text1"/>
          <w:lang w:val="en-GB"/>
        </w:rPr>
        <w:lastRenderedPageBreak/>
        <w:t>5.4.</w:t>
      </w:r>
      <w:r w:rsidR="00875C3E">
        <w:rPr>
          <w:b/>
          <w:bCs/>
          <w:color w:val="000000" w:themeColor="text1"/>
          <w:lang w:val="en-GB"/>
        </w:rPr>
        <w:t>3</w:t>
      </w:r>
      <w:r w:rsidRPr="00041B45">
        <w:rPr>
          <w:b/>
          <w:bCs/>
          <w:color w:val="000000" w:themeColor="text1"/>
          <w:lang w:val="en-GB"/>
        </w:rPr>
        <w:t xml:space="preserve"> - </w:t>
      </w:r>
      <w:r w:rsidR="004D5219">
        <w:rPr>
          <w:b/>
          <w:bCs/>
          <w:color w:val="000000" w:themeColor="text1"/>
          <w:lang w:val="en-GB"/>
        </w:rPr>
        <w:t>Check</w:t>
      </w:r>
      <w:r w:rsidR="00696289">
        <w:rPr>
          <w:b/>
          <w:bCs/>
          <w:color w:val="000000" w:themeColor="text1"/>
          <w:lang w:val="en-GB"/>
        </w:rPr>
        <w:t>O</w:t>
      </w:r>
      <w:r w:rsidR="004D5219">
        <w:rPr>
          <w:b/>
          <w:bCs/>
          <w:color w:val="000000" w:themeColor="text1"/>
          <w:lang w:val="en-GB"/>
        </w:rPr>
        <w:t>ut</w:t>
      </w:r>
      <w:r w:rsidRPr="00041B45">
        <w:rPr>
          <w:b/>
          <w:bCs/>
          <w:color w:val="000000" w:themeColor="text1"/>
          <w:lang w:val="en-GB"/>
        </w:rPr>
        <w:t>.jsp:</w:t>
      </w:r>
      <w:bookmarkEnd w:id="24"/>
    </w:p>
    <w:p w14:paraId="44E2888D" w14:textId="15687C57" w:rsidR="000F0566" w:rsidRDefault="000F0566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476C003" w14:textId="2C718AED" w:rsidR="00696289" w:rsidRPr="00696289" w:rsidRDefault="00696289" w:rsidP="00D423F1">
      <w:pPr>
        <w:rPr>
          <w:rFonts w:asciiTheme="minorHAnsi" w:hAnsiTheme="minorHAnsi" w:cstheme="minorHAnsi"/>
          <w:sz w:val="28"/>
          <w:szCs w:val="28"/>
          <w:lang w:val="en-US"/>
        </w:rPr>
      </w:pPr>
      <w:hyperlink r:id="rId18" w:history="1">
        <w:r w:rsidRPr="00696289">
          <w:rPr>
            <w:rStyle w:val="Hyperlink"/>
            <w:rFonts w:asciiTheme="minorHAnsi" w:hAnsiTheme="minorHAnsi" w:cstheme="minorHAnsi"/>
            <w:sz w:val="28"/>
            <w:szCs w:val="28"/>
            <w:lang w:val="en-US"/>
          </w:rPr>
          <w:t>CheckOut.jsp</w:t>
        </w:r>
      </w:hyperlink>
    </w:p>
    <w:p w14:paraId="73502031" w14:textId="77777777" w:rsidR="00696289" w:rsidRDefault="00696289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F171110" w14:textId="1AEB7021" w:rsidR="004D5219" w:rsidRDefault="004D5219" w:rsidP="004D5219">
      <w:pPr>
        <w:pStyle w:val="Heading2"/>
        <w:rPr>
          <w:b/>
          <w:bCs/>
          <w:color w:val="000000" w:themeColor="text1"/>
          <w:lang w:val="en-GB"/>
        </w:rPr>
      </w:pPr>
      <w:bookmarkStart w:id="25" w:name="_Toc27129994"/>
      <w:r w:rsidRPr="00041B45">
        <w:rPr>
          <w:b/>
          <w:bCs/>
          <w:color w:val="000000" w:themeColor="text1"/>
          <w:lang w:val="en-GB"/>
        </w:rPr>
        <w:t>5.4.</w:t>
      </w:r>
      <w:r w:rsidR="00875C3E">
        <w:rPr>
          <w:b/>
          <w:bCs/>
          <w:color w:val="000000" w:themeColor="text1"/>
          <w:lang w:val="en-GB"/>
        </w:rPr>
        <w:t>4</w:t>
      </w:r>
      <w:r w:rsidRPr="00041B45">
        <w:rPr>
          <w:b/>
          <w:bCs/>
          <w:color w:val="000000" w:themeColor="text1"/>
          <w:lang w:val="en-GB"/>
        </w:rPr>
        <w:t xml:space="preserve"> - </w:t>
      </w:r>
      <w:r>
        <w:rPr>
          <w:b/>
          <w:bCs/>
          <w:color w:val="000000" w:themeColor="text1"/>
          <w:lang w:val="en-GB"/>
        </w:rPr>
        <w:t>HomePage</w:t>
      </w:r>
      <w:r w:rsidRPr="00041B45">
        <w:rPr>
          <w:b/>
          <w:bCs/>
          <w:color w:val="000000" w:themeColor="text1"/>
          <w:lang w:val="en-GB"/>
        </w:rPr>
        <w:t>.jsp:</w:t>
      </w:r>
      <w:bookmarkEnd w:id="25"/>
    </w:p>
    <w:p w14:paraId="55396725" w14:textId="1636E962" w:rsidR="00696289" w:rsidRDefault="00696289" w:rsidP="00696289">
      <w:pPr>
        <w:rPr>
          <w:lang w:val="en-GB"/>
        </w:rPr>
      </w:pPr>
    </w:p>
    <w:p w14:paraId="53A42081" w14:textId="2ECDEBC6" w:rsidR="00696289" w:rsidRPr="00713D86" w:rsidRDefault="00713D86" w:rsidP="00696289">
      <w:pPr>
        <w:rPr>
          <w:rFonts w:asciiTheme="minorHAnsi" w:hAnsiTheme="minorHAnsi" w:cstheme="minorHAnsi"/>
          <w:sz w:val="28"/>
          <w:szCs w:val="28"/>
          <w:lang w:val="en-GB"/>
        </w:rPr>
      </w:pPr>
      <w:hyperlink r:id="rId19" w:history="1">
        <w:r w:rsidRPr="00713D86">
          <w:rPr>
            <w:rStyle w:val="Hyperlink"/>
            <w:rFonts w:asciiTheme="minorHAnsi" w:hAnsiTheme="minorHAnsi" w:cstheme="minorHAnsi"/>
            <w:sz w:val="28"/>
            <w:szCs w:val="28"/>
            <w:lang w:val="en-GB"/>
          </w:rPr>
          <w:t>HomePage.jsp</w:t>
        </w:r>
      </w:hyperlink>
    </w:p>
    <w:p w14:paraId="682723F0" w14:textId="409A9464" w:rsidR="004D5219" w:rsidRDefault="004D5219" w:rsidP="004D5219">
      <w:pPr>
        <w:rPr>
          <w:lang w:val="en-GB"/>
        </w:rPr>
      </w:pPr>
    </w:p>
    <w:p w14:paraId="5931C554" w14:textId="5A7FCEC7" w:rsidR="004D5219" w:rsidRDefault="004D5219" w:rsidP="004D5219">
      <w:pPr>
        <w:pStyle w:val="Heading2"/>
        <w:rPr>
          <w:b/>
          <w:bCs/>
          <w:color w:val="000000" w:themeColor="text1"/>
          <w:lang w:val="en-US"/>
        </w:rPr>
      </w:pPr>
      <w:bookmarkStart w:id="26" w:name="_Toc27129995"/>
      <w:r w:rsidRPr="00875C3E">
        <w:rPr>
          <w:b/>
          <w:bCs/>
          <w:color w:val="000000" w:themeColor="text1"/>
          <w:lang w:val="en-US"/>
        </w:rPr>
        <w:t>5.4.</w:t>
      </w:r>
      <w:r w:rsidR="00875C3E" w:rsidRPr="00875C3E">
        <w:rPr>
          <w:b/>
          <w:bCs/>
          <w:color w:val="000000" w:themeColor="text1"/>
          <w:lang w:val="en-US"/>
        </w:rPr>
        <w:t>5</w:t>
      </w:r>
      <w:r w:rsidRPr="00875C3E">
        <w:rPr>
          <w:b/>
          <w:bCs/>
          <w:color w:val="000000" w:themeColor="text1"/>
          <w:lang w:val="en-US"/>
        </w:rPr>
        <w:t xml:space="preserve"> - </w:t>
      </w:r>
      <w:r w:rsidR="00FC1D72" w:rsidRPr="00875C3E">
        <w:rPr>
          <w:b/>
          <w:bCs/>
          <w:color w:val="000000" w:themeColor="text1"/>
          <w:lang w:val="en-US"/>
        </w:rPr>
        <w:t>Index</w:t>
      </w:r>
      <w:r w:rsidRPr="00875C3E">
        <w:rPr>
          <w:b/>
          <w:bCs/>
          <w:color w:val="000000" w:themeColor="text1"/>
          <w:lang w:val="en-US"/>
        </w:rPr>
        <w:t>.jsp:</w:t>
      </w:r>
      <w:bookmarkEnd w:id="26"/>
    </w:p>
    <w:p w14:paraId="742C80EE" w14:textId="6A5B2617" w:rsidR="00696289" w:rsidRDefault="00696289" w:rsidP="00696289">
      <w:pPr>
        <w:rPr>
          <w:lang w:val="en-US"/>
        </w:rPr>
      </w:pPr>
    </w:p>
    <w:p w14:paraId="45D13578" w14:textId="02BE0C85" w:rsidR="00696289" w:rsidRPr="009D7D53" w:rsidRDefault="009D7D53" w:rsidP="00696289">
      <w:pPr>
        <w:rPr>
          <w:rFonts w:asciiTheme="minorHAnsi" w:hAnsiTheme="minorHAnsi" w:cstheme="minorHAnsi"/>
          <w:sz w:val="28"/>
          <w:szCs w:val="28"/>
          <w:lang w:val="en-US"/>
        </w:rPr>
      </w:pPr>
      <w:hyperlink r:id="rId20" w:history="1">
        <w:r w:rsidRPr="009D7D53">
          <w:rPr>
            <w:rStyle w:val="Hyperlink"/>
            <w:rFonts w:asciiTheme="minorHAnsi" w:hAnsiTheme="minorHAnsi" w:cstheme="minorHAnsi"/>
            <w:sz w:val="28"/>
            <w:szCs w:val="28"/>
            <w:lang w:val="en-US"/>
          </w:rPr>
          <w:t>Index.jsp</w:t>
        </w:r>
      </w:hyperlink>
    </w:p>
    <w:p w14:paraId="053B90E1" w14:textId="77777777" w:rsidR="004D5219" w:rsidRPr="00875C3E" w:rsidRDefault="004D5219" w:rsidP="004D5219">
      <w:pPr>
        <w:rPr>
          <w:lang w:val="en-US"/>
        </w:rPr>
      </w:pPr>
    </w:p>
    <w:p w14:paraId="0E1DD620" w14:textId="0C9BE22F" w:rsidR="00FC1D72" w:rsidRDefault="00FC1D72" w:rsidP="00FC1D72">
      <w:pPr>
        <w:pStyle w:val="Heading2"/>
        <w:rPr>
          <w:b/>
          <w:bCs/>
          <w:color w:val="000000" w:themeColor="text1"/>
        </w:rPr>
      </w:pPr>
      <w:bookmarkStart w:id="27" w:name="_Toc27129996"/>
      <w:r w:rsidRPr="00FC1D72">
        <w:rPr>
          <w:b/>
          <w:bCs/>
          <w:color w:val="000000" w:themeColor="text1"/>
        </w:rPr>
        <w:t>5.4.</w:t>
      </w:r>
      <w:r w:rsidR="00875C3E">
        <w:rPr>
          <w:b/>
          <w:bCs/>
          <w:color w:val="000000" w:themeColor="text1"/>
        </w:rPr>
        <w:t>6</w:t>
      </w:r>
      <w:r w:rsidRPr="00FC1D72">
        <w:rPr>
          <w:b/>
          <w:bCs/>
          <w:color w:val="000000" w:themeColor="text1"/>
        </w:rPr>
        <w:t xml:space="preserve"> - LoginErrorPage.jsp:</w:t>
      </w:r>
      <w:bookmarkEnd w:id="27"/>
    </w:p>
    <w:p w14:paraId="5340DCAC" w14:textId="7A5E83C7" w:rsidR="0070386A" w:rsidRDefault="0070386A" w:rsidP="0070386A"/>
    <w:p w14:paraId="16F26C92" w14:textId="551E3827" w:rsidR="0070386A" w:rsidRPr="009D7D53" w:rsidRDefault="009D7D53" w:rsidP="0070386A">
      <w:pPr>
        <w:rPr>
          <w:rFonts w:asciiTheme="minorHAnsi" w:hAnsiTheme="minorHAnsi" w:cstheme="minorHAnsi"/>
          <w:sz w:val="28"/>
          <w:szCs w:val="28"/>
        </w:rPr>
      </w:pPr>
      <w:hyperlink r:id="rId21" w:history="1">
        <w:r w:rsidRPr="009D7D53">
          <w:rPr>
            <w:rStyle w:val="Hyperlink"/>
            <w:rFonts w:asciiTheme="minorHAnsi" w:hAnsiTheme="minorHAnsi" w:cstheme="minorHAnsi"/>
            <w:sz w:val="28"/>
            <w:szCs w:val="28"/>
          </w:rPr>
          <w:t>LoginErrorPage.jsp</w:t>
        </w:r>
      </w:hyperlink>
    </w:p>
    <w:p w14:paraId="79C1DA8E" w14:textId="1CEA71A0" w:rsidR="00FC1D72" w:rsidRPr="00FC1D72" w:rsidRDefault="00FC1D72" w:rsidP="00FC1D72"/>
    <w:p w14:paraId="0198F823" w14:textId="34BEAEC9" w:rsidR="00FC1D72" w:rsidRDefault="00FC1D72" w:rsidP="00FC1D72">
      <w:pPr>
        <w:pStyle w:val="Heading2"/>
        <w:rPr>
          <w:b/>
          <w:bCs/>
          <w:color w:val="000000" w:themeColor="text1"/>
        </w:rPr>
      </w:pPr>
      <w:bookmarkStart w:id="28" w:name="_Toc27129997"/>
      <w:r w:rsidRPr="00FC1D72">
        <w:rPr>
          <w:b/>
          <w:bCs/>
          <w:color w:val="000000" w:themeColor="text1"/>
        </w:rPr>
        <w:t>5.4.</w:t>
      </w:r>
      <w:r w:rsidR="00875C3E">
        <w:rPr>
          <w:b/>
          <w:bCs/>
          <w:color w:val="000000" w:themeColor="text1"/>
        </w:rPr>
        <w:t>7</w:t>
      </w:r>
      <w:r w:rsidRPr="00FC1D72">
        <w:rPr>
          <w:b/>
          <w:bCs/>
          <w:color w:val="000000" w:themeColor="text1"/>
        </w:rPr>
        <w:t xml:space="preserve"> - Menu.jsp:</w:t>
      </w:r>
      <w:bookmarkEnd w:id="28"/>
    </w:p>
    <w:p w14:paraId="12441AB5" w14:textId="59C14262" w:rsidR="00414080" w:rsidRDefault="00414080" w:rsidP="00414080"/>
    <w:p w14:paraId="661C7F05" w14:textId="445BB691" w:rsidR="00414080" w:rsidRPr="009D7D53" w:rsidRDefault="009D7D53" w:rsidP="00414080">
      <w:pPr>
        <w:rPr>
          <w:rFonts w:asciiTheme="minorHAnsi" w:hAnsiTheme="minorHAnsi" w:cstheme="minorHAnsi"/>
          <w:sz w:val="28"/>
          <w:szCs w:val="28"/>
        </w:rPr>
      </w:pPr>
      <w:hyperlink r:id="rId22" w:history="1">
        <w:r w:rsidRPr="009D7D53">
          <w:rPr>
            <w:rStyle w:val="Hyperlink"/>
            <w:rFonts w:asciiTheme="minorHAnsi" w:hAnsiTheme="minorHAnsi" w:cstheme="minorHAnsi"/>
            <w:sz w:val="28"/>
            <w:szCs w:val="28"/>
          </w:rPr>
          <w:t>Menu.jsp</w:t>
        </w:r>
      </w:hyperlink>
    </w:p>
    <w:p w14:paraId="6915BA4D" w14:textId="77777777" w:rsidR="00FC1D72" w:rsidRPr="00FC1D72" w:rsidRDefault="00FC1D72" w:rsidP="00FC1D72"/>
    <w:p w14:paraId="52CBAEAF" w14:textId="6E41BF5A" w:rsidR="00FC1D72" w:rsidRDefault="00FC1D72" w:rsidP="00FC1D72">
      <w:pPr>
        <w:pStyle w:val="Heading2"/>
        <w:rPr>
          <w:b/>
          <w:bCs/>
          <w:color w:val="000000" w:themeColor="text1"/>
        </w:rPr>
      </w:pPr>
      <w:bookmarkStart w:id="29" w:name="_Toc27129998"/>
      <w:r w:rsidRPr="00875C3E">
        <w:rPr>
          <w:b/>
          <w:bCs/>
          <w:color w:val="000000" w:themeColor="text1"/>
        </w:rPr>
        <w:t>5.4.</w:t>
      </w:r>
      <w:r w:rsidR="00875C3E" w:rsidRPr="00875C3E">
        <w:rPr>
          <w:b/>
          <w:bCs/>
          <w:color w:val="000000" w:themeColor="text1"/>
        </w:rPr>
        <w:t>8</w:t>
      </w:r>
      <w:r w:rsidRPr="00875C3E">
        <w:rPr>
          <w:b/>
          <w:bCs/>
          <w:color w:val="000000" w:themeColor="text1"/>
        </w:rPr>
        <w:t xml:space="preserve"> - Order.jsp:</w:t>
      </w:r>
      <w:bookmarkEnd w:id="29"/>
    </w:p>
    <w:p w14:paraId="6B56C60C" w14:textId="7AF898FE" w:rsidR="00414080" w:rsidRDefault="00414080" w:rsidP="00414080"/>
    <w:p w14:paraId="2E123200" w14:textId="693A86B9" w:rsidR="00414080" w:rsidRPr="009D7D53" w:rsidRDefault="009D7D53" w:rsidP="00414080">
      <w:pPr>
        <w:rPr>
          <w:rFonts w:asciiTheme="minorHAnsi" w:hAnsiTheme="minorHAnsi" w:cstheme="minorHAnsi"/>
          <w:sz w:val="28"/>
          <w:szCs w:val="28"/>
        </w:rPr>
      </w:pPr>
      <w:hyperlink r:id="rId23" w:history="1">
        <w:r w:rsidRPr="009D7D53">
          <w:rPr>
            <w:rStyle w:val="Hyperlink"/>
            <w:rFonts w:asciiTheme="minorHAnsi" w:hAnsiTheme="minorHAnsi" w:cstheme="minorHAnsi"/>
            <w:sz w:val="28"/>
            <w:szCs w:val="28"/>
          </w:rPr>
          <w:t>Order.jsp</w:t>
        </w:r>
      </w:hyperlink>
    </w:p>
    <w:p w14:paraId="452DF4D9" w14:textId="5237ED80" w:rsidR="004D5219" w:rsidRDefault="004D5219" w:rsidP="00D423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4D7E18" w14:textId="054F4DF0" w:rsidR="00FC1D72" w:rsidRDefault="00FC1D72" w:rsidP="00FC1D72">
      <w:pPr>
        <w:pStyle w:val="Heading2"/>
        <w:rPr>
          <w:b/>
          <w:bCs/>
          <w:color w:val="000000" w:themeColor="text1"/>
          <w:lang w:val="en-GB"/>
        </w:rPr>
      </w:pPr>
      <w:bookmarkStart w:id="30" w:name="_Toc27129999"/>
      <w:r w:rsidRPr="00041B45">
        <w:rPr>
          <w:b/>
          <w:bCs/>
          <w:color w:val="000000" w:themeColor="text1"/>
          <w:lang w:val="en-GB"/>
        </w:rPr>
        <w:t>5.4.</w:t>
      </w:r>
      <w:r w:rsidR="00875C3E">
        <w:rPr>
          <w:b/>
          <w:bCs/>
          <w:color w:val="000000" w:themeColor="text1"/>
          <w:lang w:val="en-GB"/>
        </w:rPr>
        <w:t>9</w:t>
      </w:r>
      <w:r w:rsidRPr="00041B45">
        <w:rPr>
          <w:b/>
          <w:bCs/>
          <w:color w:val="000000" w:themeColor="text1"/>
          <w:lang w:val="en-GB"/>
        </w:rPr>
        <w:t xml:space="preserve"> - </w:t>
      </w:r>
      <w:r>
        <w:rPr>
          <w:b/>
          <w:bCs/>
          <w:color w:val="000000" w:themeColor="text1"/>
          <w:lang w:val="en-GB"/>
        </w:rPr>
        <w:t>Product</w:t>
      </w:r>
      <w:r w:rsidRPr="00041B45">
        <w:rPr>
          <w:b/>
          <w:bCs/>
          <w:color w:val="000000" w:themeColor="text1"/>
          <w:lang w:val="en-GB"/>
        </w:rPr>
        <w:t>.jsp:</w:t>
      </w:r>
      <w:bookmarkEnd w:id="30"/>
    </w:p>
    <w:p w14:paraId="4E6DA4C9" w14:textId="5F57A07D" w:rsidR="009D7D53" w:rsidRDefault="009D7D53" w:rsidP="009D7D53">
      <w:pPr>
        <w:rPr>
          <w:lang w:val="en-GB"/>
        </w:rPr>
      </w:pPr>
    </w:p>
    <w:p w14:paraId="3FB4C3B6" w14:textId="39A11D07" w:rsidR="009D7D53" w:rsidRPr="009D7D53" w:rsidRDefault="009D7D53" w:rsidP="009D7D53">
      <w:pPr>
        <w:rPr>
          <w:rFonts w:asciiTheme="minorHAnsi" w:hAnsiTheme="minorHAnsi" w:cstheme="minorHAnsi"/>
          <w:sz w:val="28"/>
          <w:szCs w:val="28"/>
          <w:lang w:val="en-GB"/>
        </w:rPr>
      </w:pPr>
      <w:hyperlink r:id="rId24" w:history="1">
        <w:r w:rsidRPr="009D7D53">
          <w:rPr>
            <w:rStyle w:val="Hyperlink"/>
            <w:rFonts w:asciiTheme="minorHAnsi" w:hAnsiTheme="minorHAnsi" w:cstheme="minorHAnsi"/>
            <w:sz w:val="28"/>
            <w:szCs w:val="28"/>
            <w:lang w:val="en-GB"/>
          </w:rPr>
          <w:t>Product.jsp</w:t>
        </w:r>
      </w:hyperlink>
    </w:p>
    <w:p w14:paraId="03F2E41F" w14:textId="18263B47" w:rsidR="00FC1D72" w:rsidRDefault="00FC1D72" w:rsidP="00FC1D72">
      <w:pPr>
        <w:rPr>
          <w:lang w:val="en-GB"/>
        </w:rPr>
      </w:pPr>
    </w:p>
    <w:p w14:paraId="1E34750F" w14:textId="14C4F0F7" w:rsidR="00FC1D72" w:rsidRDefault="00FC1D72" w:rsidP="00FC1D72">
      <w:pPr>
        <w:pStyle w:val="Heading2"/>
        <w:rPr>
          <w:b/>
          <w:bCs/>
          <w:color w:val="000000" w:themeColor="text1"/>
          <w:lang w:val="en-GB"/>
        </w:rPr>
      </w:pPr>
      <w:bookmarkStart w:id="31" w:name="_Toc27130000"/>
      <w:r w:rsidRPr="00041B45">
        <w:rPr>
          <w:b/>
          <w:bCs/>
          <w:color w:val="000000" w:themeColor="text1"/>
          <w:lang w:val="en-GB"/>
        </w:rPr>
        <w:t>5.4.</w:t>
      </w:r>
      <w:r w:rsidR="00875C3E">
        <w:rPr>
          <w:b/>
          <w:bCs/>
          <w:color w:val="000000" w:themeColor="text1"/>
          <w:lang w:val="en-GB"/>
        </w:rPr>
        <w:t>10</w:t>
      </w:r>
      <w:r w:rsidRPr="00041B45">
        <w:rPr>
          <w:b/>
          <w:bCs/>
          <w:color w:val="000000" w:themeColor="text1"/>
          <w:lang w:val="en-GB"/>
        </w:rPr>
        <w:t xml:space="preserve"> -</w:t>
      </w:r>
      <w:r>
        <w:rPr>
          <w:b/>
          <w:bCs/>
          <w:color w:val="000000" w:themeColor="text1"/>
          <w:lang w:val="en-GB"/>
        </w:rPr>
        <w:t xml:space="preserve"> ProductDetails</w:t>
      </w:r>
      <w:r w:rsidRPr="00041B45">
        <w:rPr>
          <w:b/>
          <w:bCs/>
          <w:color w:val="000000" w:themeColor="text1"/>
          <w:lang w:val="en-GB"/>
        </w:rPr>
        <w:t>.jsp:</w:t>
      </w:r>
      <w:bookmarkEnd w:id="31"/>
    </w:p>
    <w:p w14:paraId="625CF105" w14:textId="22973CFC" w:rsidR="009D7D53" w:rsidRDefault="009D7D53" w:rsidP="009D7D53">
      <w:pPr>
        <w:rPr>
          <w:lang w:val="en-GB"/>
        </w:rPr>
      </w:pPr>
    </w:p>
    <w:p w14:paraId="1F0B662B" w14:textId="3CB85ED0" w:rsidR="009D7D53" w:rsidRPr="009D7D53" w:rsidRDefault="009168F6" w:rsidP="009D7D53">
      <w:pPr>
        <w:rPr>
          <w:rFonts w:asciiTheme="minorHAnsi" w:hAnsiTheme="minorHAnsi" w:cstheme="minorHAnsi"/>
          <w:sz w:val="28"/>
          <w:szCs w:val="28"/>
          <w:lang w:val="en-GB"/>
        </w:rPr>
      </w:pPr>
      <w:hyperlink r:id="rId25" w:history="1">
        <w:r w:rsidRPr="009168F6">
          <w:rPr>
            <w:rStyle w:val="Hyperlink"/>
            <w:rFonts w:asciiTheme="minorHAnsi" w:hAnsiTheme="minorHAnsi" w:cstheme="minorHAnsi"/>
            <w:sz w:val="28"/>
            <w:szCs w:val="28"/>
            <w:lang w:val="en-GB"/>
          </w:rPr>
          <w:t>ProductDetails.jsp</w:t>
        </w:r>
      </w:hyperlink>
    </w:p>
    <w:p w14:paraId="0DBCC73F" w14:textId="77777777" w:rsidR="00FC1D72" w:rsidRPr="00FC1D72" w:rsidRDefault="00FC1D72" w:rsidP="00FC1D72">
      <w:pPr>
        <w:rPr>
          <w:b/>
          <w:bCs/>
          <w:lang w:val="en-GB"/>
        </w:rPr>
      </w:pPr>
    </w:p>
    <w:p w14:paraId="67818D02" w14:textId="135B3233" w:rsidR="00FC1D72" w:rsidRDefault="00FC1D72" w:rsidP="00FC1D72">
      <w:pPr>
        <w:pStyle w:val="Heading2"/>
        <w:rPr>
          <w:b/>
          <w:bCs/>
          <w:color w:val="000000" w:themeColor="text1"/>
          <w:lang w:val="en-GB"/>
        </w:rPr>
      </w:pPr>
      <w:bookmarkStart w:id="32" w:name="_Toc27130001"/>
      <w:r w:rsidRPr="00041B45">
        <w:rPr>
          <w:b/>
          <w:bCs/>
          <w:color w:val="000000" w:themeColor="text1"/>
          <w:lang w:val="en-GB"/>
        </w:rPr>
        <w:t>5.4.</w:t>
      </w:r>
      <w:r w:rsidR="00875C3E">
        <w:rPr>
          <w:b/>
          <w:bCs/>
          <w:color w:val="000000" w:themeColor="text1"/>
          <w:lang w:val="en-GB"/>
        </w:rPr>
        <w:t>11</w:t>
      </w:r>
      <w:r w:rsidRPr="00041B45">
        <w:rPr>
          <w:b/>
          <w:bCs/>
          <w:color w:val="000000" w:themeColor="text1"/>
          <w:lang w:val="en-GB"/>
        </w:rPr>
        <w:t xml:space="preserve"> - </w:t>
      </w:r>
      <w:r w:rsidR="00872D8E">
        <w:rPr>
          <w:b/>
          <w:bCs/>
          <w:color w:val="000000" w:themeColor="text1"/>
          <w:lang w:val="en-GB"/>
        </w:rPr>
        <w:t>ProductTwo</w:t>
      </w:r>
      <w:r w:rsidRPr="00041B45">
        <w:rPr>
          <w:b/>
          <w:bCs/>
          <w:color w:val="000000" w:themeColor="text1"/>
          <w:lang w:val="en-GB"/>
        </w:rPr>
        <w:t>.jsp:</w:t>
      </w:r>
      <w:bookmarkEnd w:id="32"/>
    </w:p>
    <w:p w14:paraId="2CA1994F" w14:textId="4E8329D0" w:rsidR="009D7D53" w:rsidRDefault="009D7D53" w:rsidP="009D7D53">
      <w:pPr>
        <w:rPr>
          <w:lang w:val="en-GB"/>
        </w:rPr>
      </w:pPr>
    </w:p>
    <w:p w14:paraId="18E800A8" w14:textId="134B52B1" w:rsidR="009D7D53" w:rsidRPr="009D7D53" w:rsidRDefault="00E878FC" w:rsidP="009D7D53">
      <w:pPr>
        <w:rPr>
          <w:rFonts w:asciiTheme="minorHAnsi" w:hAnsiTheme="minorHAnsi" w:cstheme="minorHAnsi"/>
          <w:sz w:val="28"/>
          <w:szCs w:val="28"/>
          <w:lang w:val="en-GB"/>
        </w:rPr>
      </w:pPr>
      <w:hyperlink r:id="rId26" w:history="1">
        <w:r w:rsidRPr="00E878FC">
          <w:rPr>
            <w:rStyle w:val="Hyperlink"/>
            <w:rFonts w:asciiTheme="minorHAnsi" w:hAnsiTheme="minorHAnsi" w:cstheme="minorHAnsi"/>
            <w:sz w:val="28"/>
            <w:szCs w:val="28"/>
            <w:lang w:val="en-GB"/>
          </w:rPr>
          <w:t>ProductTwo.jsp</w:t>
        </w:r>
      </w:hyperlink>
    </w:p>
    <w:p w14:paraId="469F1DF8" w14:textId="10F9C72E" w:rsidR="00FC1D72" w:rsidRPr="00875C3E" w:rsidRDefault="00FC1D72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1655C1C" w14:textId="176DFCAF" w:rsidR="00872D8E" w:rsidRDefault="00872D8E" w:rsidP="00872D8E">
      <w:pPr>
        <w:pStyle w:val="Heading2"/>
        <w:rPr>
          <w:b/>
          <w:bCs/>
          <w:color w:val="000000" w:themeColor="text1"/>
          <w:lang w:val="en-GB"/>
        </w:rPr>
      </w:pPr>
      <w:bookmarkStart w:id="33" w:name="_Toc27130002"/>
      <w:r w:rsidRPr="00041B45">
        <w:rPr>
          <w:b/>
          <w:bCs/>
          <w:color w:val="000000" w:themeColor="text1"/>
          <w:lang w:val="en-GB"/>
        </w:rPr>
        <w:t>5.4.</w:t>
      </w:r>
      <w:r w:rsidR="00875C3E">
        <w:rPr>
          <w:b/>
          <w:bCs/>
          <w:color w:val="000000" w:themeColor="text1"/>
          <w:lang w:val="en-GB"/>
        </w:rPr>
        <w:t>1</w:t>
      </w:r>
      <w:r w:rsidRPr="00041B45">
        <w:rPr>
          <w:b/>
          <w:bCs/>
          <w:color w:val="000000" w:themeColor="text1"/>
          <w:lang w:val="en-GB"/>
        </w:rPr>
        <w:t xml:space="preserve">2 - </w:t>
      </w:r>
      <w:r>
        <w:rPr>
          <w:b/>
          <w:bCs/>
          <w:color w:val="000000" w:themeColor="text1"/>
          <w:lang w:val="en-GB"/>
        </w:rPr>
        <w:t>SearchResults</w:t>
      </w:r>
      <w:r w:rsidRPr="00041B45">
        <w:rPr>
          <w:b/>
          <w:bCs/>
          <w:color w:val="000000" w:themeColor="text1"/>
          <w:lang w:val="en-GB"/>
        </w:rPr>
        <w:t>.jsp:</w:t>
      </w:r>
      <w:bookmarkEnd w:id="33"/>
    </w:p>
    <w:p w14:paraId="71837C45" w14:textId="5C4353D5" w:rsidR="009D7D53" w:rsidRDefault="009D7D53" w:rsidP="009D7D53">
      <w:pPr>
        <w:rPr>
          <w:lang w:val="en-GB"/>
        </w:rPr>
      </w:pPr>
    </w:p>
    <w:p w14:paraId="1DF3FA75" w14:textId="0B0C09A9" w:rsidR="009D7D53" w:rsidRPr="009D7D53" w:rsidRDefault="00E878FC" w:rsidP="009D7D53">
      <w:pPr>
        <w:rPr>
          <w:rFonts w:asciiTheme="minorHAnsi" w:hAnsiTheme="minorHAnsi" w:cstheme="minorHAnsi"/>
          <w:sz w:val="28"/>
          <w:szCs w:val="28"/>
          <w:lang w:val="en-GB"/>
        </w:rPr>
      </w:pPr>
      <w:hyperlink r:id="rId27" w:history="1">
        <w:r w:rsidRPr="00E878FC">
          <w:rPr>
            <w:rStyle w:val="Hyperlink"/>
            <w:rFonts w:asciiTheme="minorHAnsi" w:hAnsiTheme="minorHAnsi" w:cstheme="minorHAnsi"/>
            <w:sz w:val="28"/>
            <w:szCs w:val="28"/>
            <w:lang w:val="en-GB"/>
          </w:rPr>
          <w:t>SearchResults.jsp</w:t>
        </w:r>
      </w:hyperlink>
    </w:p>
    <w:p w14:paraId="31D82FBA" w14:textId="77777777" w:rsidR="00E878FC" w:rsidRDefault="00E878FC" w:rsidP="00872D8E">
      <w:pPr>
        <w:pStyle w:val="Heading2"/>
        <w:rPr>
          <w:b/>
          <w:bCs/>
          <w:color w:val="000000" w:themeColor="text1"/>
          <w:lang w:val="en-GB"/>
        </w:rPr>
      </w:pPr>
      <w:bookmarkStart w:id="34" w:name="_Toc27130003"/>
    </w:p>
    <w:p w14:paraId="1CE2B2CD" w14:textId="3451668E" w:rsidR="00872D8E" w:rsidRDefault="00872D8E" w:rsidP="00872D8E">
      <w:pPr>
        <w:pStyle w:val="Heading2"/>
        <w:rPr>
          <w:b/>
          <w:bCs/>
          <w:color w:val="000000" w:themeColor="text1"/>
          <w:lang w:val="en-GB"/>
        </w:rPr>
      </w:pPr>
      <w:r w:rsidRPr="00041B45">
        <w:rPr>
          <w:b/>
          <w:bCs/>
          <w:color w:val="000000" w:themeColor="text1"/>
          <w:lang w:val="en-GB"/>
        </w:rPr>
        <w:t>5.4.</w:t>
      </w:r>
      <w:r w:rsidR="00875C3E">
        <w:rPr>
          <w:b/>
          <w:bCs/>
          <w:color w:val="000000" w:themeColor="text1"/>
          <w:lang w:val="en-GB"/>
        </w:rPr>
        <w:t>13</w:t>
      </w:r>
      <w:r w:rsidRPr="00041B45">
        <w:rPr>
          <w:b/>
          <w:bCs/>
          <w:color w:val="000000" w:themeColor="text1"/>
          <w:lang w:val="en-GB"/>
        </w:rPr>
        <w:t xml:space="preserve"> - </w:t>
      </w:r>
      <w:r w:rsidR="00A274EC">
        <w:rPr>
          <w:b/>
          <w:bCs/>
          <w:color w:val="000000" w:themeColor="text1"/>
          <w:lang w:val="en-GB"/>
        </w:rPr>
        <w:t>ShoppingCart</w:t>
      </w:r>
      <w:r w:rsidRPr="00041B45">
        <w:rPr>
          <w:b/>
          <w:bCs/>
          <w:color w:val="000000" w:themeColor="text1"/>
          <w:lang w:val="en-GB"/>
        </w:rPr>
        <w:t>.jsp:</w:t>
      </w:r>
      <w:bookmarkEnd w:id="34"/>
    </w:p>
    <w:p w14:paraId="79CAFE39" w14:textId="67DB5E9A" w:rsidR="00A274EC" w:rsidRDefault="00A274EC" w:rsidP="00A274EC">
      <w:pPr>
        <w:rPr>
          <w:lang w:val="en-GB"/>
        </w:rPr>
      </w:pPr>
    </w:p>
    <w:p w14:paraId="65C91B5A" w14:textId="636EFF9F" w:rsidR="00E878FC" w:rsidRPr="00E878FC" w:rsidRDefault="00E878FC" w:rsidP="00A274EC">
      <w:pPr>
        <w:rPr>
          <w:rFonts w:asciiTheme="minorHAnsi" w:hAnsiTheme="minorHAnsi" w:cstheme="minorHAnsi"/>
          <w:sz w:val="28"/>
          <w:szCs w:val="28"/>
          <w:lang w:val="en-GB"/>
        </w:rPr>
      </w:pPr>
      <w:hyperlink r:id="rId28" w:history="1">
        <w:r w:rsidRPr="00E878FC">
          <w:rPr>
            <w:rStyle w:val="Hyperlink"/>
            <w:rFonts w:asciiTheme="minorHAnsi" w:hAnsiTheme="minorHAnsi" w:cstheme="minorHAnsi"/>
            <w:sz w:val="28"/>
            <w:szCs w:val="28"/>
            <w:lang w:val="en-GB"/>
          </w:rPr>
          <w:t>ShoppingCart.jsp</w:t>
        </w:r>
      </w:hyperlink>
    </w:p>
    <w:p w14:paraId="1DC8F412" w14:textId="77777777" w:rsidR="009D7D53" w:rsidRPr="00AB60F1" w:rsidRDefault="009D7D53" w:rsidP="00AB60F1">
      <w:pPr>
        <w:pStyle w:val="NoSpacing"/>
      </w:pPr>
    </w:p>
    <w:p w14:paraId="271CE238" w14:textId="01287B7F" w:rsidR="00A274EC" w:rsidRPr="00AB60F1" w:rsidRDefault="00A274EC" w:rsidP="00AB60F1">
      <w:pPr>
        <w:pStyle w:val="Heading2"/>
        <w:rPr>
          <w:b/>
          <w:bCs/>
          <w:color w:val="000000" w:themeColor="text1"/>
          <w:lang w:val="en-GB"/>
        </w:rPr>
      </w:pPr>
      <w:bookmarkStart w:id="35" w:name="_Toc27130004"/>
      <w:r w:rsidRPr="00AB60F1">
        <w:rPr>
          <w:b/>
          <w:bCs/>
          <w:color w:val="000000" w:themeColor="text1"/>
          <w:lang w:val="en-GB"/>
        </w:rPr>
        <w:t>5.4.</w:t>
      </w:r>
      <w:r w:rsidR="00875C3E" w:rsidRPr="00AB60F1">
        <w:rPr>
          <w:b/>
          <w:bCs/>
          <w:color w:val="000000" w:themeColor="text1"/>
          <w:lang w:val="en-GB"/>
        </w:rPr>
        <w:t>14</w:t>
      </w:r>
      <w:r w:rsidRPr="00AB60F1">
        <w:rPr>
          <w:b/>
          <w:bCs/>
          <w:color w:val="000000" w:themeColor="text1"/>
          <w:lang w:val="en-GB"/>
        </w:rPr>
        <w:t xml:space="preserve"> - Thanks.jsp:</w:t>
      </w:r>
      <w:bookmarkEnd w:id="35"/>
    </w:p>
    <w:p w14:paraId="091672EF" w14:textId="3D43EC5A" w:rsidR="00CD03D0" w:rsidRDefault="00CD03D0" w:rsidP="00CD03D0">
      <w:pPr>
        <w:rPr>
          <w:lang w:val="en-GB"/>
        </w:rPr>
      </w:pPr>
    </w:p>
    <w:p w14:paraId="71CF2081" w14:textId="6F8F42B2" w:rsidR="00CD03D0" w:rsidRPr="00CD03D0" w:rsidRDefault="007A438A" w:rsidP="00CD03D0">
      <w:pPr>
        <w:rPr>
          <w:rFonts w:asciiTheme="minorHAnsi" w:hAnsiTheme="minorHAnsi" w:cstheme="minorHAnsi"/>
          <w:sz w:val="28"/>
          <w:szCs w:val="28"/>
          <w:lang w:val="en-GB"/>
        </w:rPr>
      </w:pPr>
      <w:hyperlink r:id="rId29" w:history="1">
        <w:r w:rsidRPr="007A438A">
          <w:rPr>
            <w:rStyle w:val="Hyperlink"/>
            <w:rFonts w:asciiTheme="minorHAnsi" w:hAnsiTheme="minorHAnsi" w:cstheme="minorHAnsi"/>
            <w:sz w:val="28"/>
            <w:szCs w:val="28"/>
            <w:lang w:val="en-GB"/>
          </w:rPr>
          <w:t>Thanks.jsp</w:t>
        </w:r>
      </w:hyperlink>
    </w:p>
    <w:p w14:paraId="23A5B4FC" w14:textId="77777777" w:rsidR="00A274EC" w:rsidRPr="00A274EC" w:rsidRDefault="00A274EC" w:rsidP="00A274EC">
      <w:pPr>
        <w:rPr>
          <w:lang w:val="en-GB"/>
        </w:rPr>
      </w:pPr>
    </w:p>
    <w:p w14:paraId="352477CC" w14:textId="1364F589" w:rsidR="00322DC8" w:rsidRPr="0040463E" w:rsidRDefault="00F6618C" w:rsidP="0040463E">
      <w:pPr>
        <w:pStyle w:val="Heading1"/>
        <w:rPr>
          <w:b/>
          <w:bCs/>
          <w:lang w:val="en-US"/>
        </w:rPr>
      </w:pPr>
      <w:bookmarkStart w:id="36" w:name="_Toc27130006"/>
      <w:r w:rsidRPr="0040463E">
        <w:rPr>
          <w:b/>
          <w:bCs/>
          <w:lang w:val="en-US"/>
        </w:rPr>
        <w:t>5.</w:t>
      </w:r>
      <w:r w:rsidR="00713099" w:rsidRPr="0040463E">
        <w:rPr>
          <w:b/>
          <w:bCs/>
          <w:lang w:val="en-US"/>
        </w:rPr>
        <w:t xml:space="preserve">5 </w:t>
      </w:r>
      <w:r w:rsidR="00D775B7" w:rsidRPr="0040463E">
        <w:rPr>
          <w:b/>
          <w:bCs/>
          <w:lang w:val="en-US"/>
        </w:rPr>
        <w:t xml:space="preserve">- </w:t>
      </w:r>
      <w:r w:rsidR="000A3DD0" w:rsidRPr="0040463E">
        <w:rPr>
          <w:b/>
          <w:bCs/>
          <w:lang w:val="en-US"/>
        </w:rPr>
        <w:t>HTML CLASS:</w:t>
      </w:r>
      <w:bookmarkEnd w:id="36"/>
    </w:p>
    <w:p w14:paraId="61238363" w14:textId="2A745471" w:rsidR="000A3DD0" w:rsidRPr="0040463E" w:rsidRDefault="000A3DD0" w:rsidP="00D423F1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2A2FE54" w14:textId="0C7ABCB1" w:rsidR="00391939" w:rsidRPr="007F111C" w:rsidRDefault="00391939" w:rsidP="00391939">
      <w:pPr>
        <w:numPr>
          <w:ilvl w:val="0"/>
          <w:numId w:val="1"/>
        </w:numPr>
        <w:tabs>
          <w:tab w:val="left" w:pos="283"/>
          <w:tab w:val="left" w:pos="661"/>
          <w:tab w:val="left" w:pos="720"/>
        </w:tabs>
        <w:autoSpaceDE w:val="0"/>
        <w:autoSpaceDN w:val="0"/>
        <w:adjustRightInd w:val="0"/>
        <w:ind w:left="661" w:hanging="662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val="en-GB" w:eastAsia="en-US"/>
        </w:rPr>
      </w:pPr>
      <w:r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 xml:space="preserve">HTML was used to design and formulate the layout of the Web page. </w:t>
      </w:r>
    </w:p>
    <w:p w14:paraId="7203E28F" w14:textId="2BD46F79" w:rsidR="00391939" w:rsidRDefault="00391939" w:rsidP="00391939">
      <w:pPr>
        <w:numPr>
          <w:ilvl w:val="0"/>
          <w:numId w:val="1"/>
        </w:numPr>
        <w:tabs>
          <w:tab w:val="left" w:pos="283"/>
          <w:tab w:val="left" w:pos="661"/>
        </w:tabs>
        <w:autoSpaceDE w:val="0"/>
        <w:autoSpaceDN w:val="0"/>
        <w:adjustRightInd w:val="0"/>
        <w:ind w:left="661" w:hanging="662"/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</w:pPr>
      <w:r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>HTML known as HyperText Markup Language is a markup language used to construct online documents. HTML is the foundation of most websites today. AS a markup language, HTML allows us to:</w:t>
      </w:r>
    </w:p>
    <w:p w14:paraId="0FC54A01" w14:textId="77777777" w:rsidR="007F111C" w:rsidRPr="007F111C" w:rsidRDefault="007F111C" w:rsidP="007F111C">
      <w:pPr>
        <w:tabs>
          <w:tab w:val="left" w:pos="283"/>
          <w:tab w:val="left" w:pos="661"/>
        </w:tabs>
        <w:autoSpaceDE w:val="0"/>
        <w:autoSpaceDN w:val="0"/>
        <w:adjustRightInd w:val="0"/>
        <w:ind w:left="661"/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</w:pPr>
    </w:p>
    <w:p w14:paraId="1A178681" w14:textId="77777777" w:rsidR="00391939" w:rsidRPr="007F111C" w:rsidRDefault="00391939" w:rsidP="00391939">
      <w:pPr>
        <w:numPr>
          <w:ilvl w:val="0"/>
          <w:numId w:val="2"/>
        </w:numPr>
        <w:tabs>
          <w:tab w:val="left" w:pos="850"/>
          <w:tab w:val="left" w:pos="1228"/>
        </w:tabs>
        <w:autoSpaceDE w:val="0"/>
        <w:autoSpaceDN w:val="0"/>
        <w:adjustRightInd w:val="0"/>
        <w:ind w:left="1228" w:hanging="1229"/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</w:pPr>
      <w:r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>create links to other documents,</w:t>
      </w:r>
    </w:p>
    <w:p w14:paraId="138FD4C3" w14:textId="77777777" w:rsidR="00391939" w:rsidRPr="007F111C" w:rsidRDefault="00391939" w:rsidP="00391939">
      <w:pPr>
        <w:numPr>
          <w:ilvl w:val="0"/>
          <w:numId w:val="2"/>
        </w:numPr>
        <w:tabs>
          <w:tab w:val="left" w:pos="850"/>
          <w:tab w:val="left" w:pos="1228"/>
        </w:tabs>
        <w:autoSpaceDE w:val="0"/>
        <w:autoSpaceDN w:val="0"/>
        <w:adjustRightInd w:val="0"/>
        <w:ind w:left="1228" w:hanging="1229"/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</w:pPr>
      <w:r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>structure the content in our document, and</w:t>
      </w:r>
    </w:p>
    <w:p w14:paraId="0FE204C6" w14:textId="1EB4C20F" w:rsidR="00391939" w:rsidRDefault="00391939" w:rsidP="00391939">
      <w:pPr>
        <w:numPr>
          <w:ilvl w:val="0"/>
          <w:numId w:val="2"/>
        </w:numPr>
        <w:tabs>
          <w:tab w:val="left" w:pos="850"/>
          <w:tab w:val="left" w:pos="1228"/>
        </w:tabs>
        <w:autoSpaceDE w:val="0"/>
        <w:autoSpaceDN w:val="0"/>
        <w:adjustRightInd w:val="0"/>
        <w:ind w:left="1228" w:hanging="1229"/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</w:pPr>
      <w:r w:rsidRPr="007F111C"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  <w:t>ascribe context and meaning to the content of our document.</w:t>
      </w:r>
    </w:p>
    <w:p w14:paraId="17858E0C" w14:textId="77777777" w:rsidR="007F111C" w:rsidRPr="007F111C" w:rsidRDefault="007F111C" w:rsidP="007F111C">
      <w:pPr>
        <w:tabs>
          <w:tab w:val="left" w:pos="850"/>
          <w:tab w:val="left" w:pos="1228"/>
        </w:tabs>
        <w:autoSpaceDE w:val="0"/>
        <w:autoSpaceDN w:val="0"/>
        <w:adjustRightInd w:val="0"/>
        <w:ind w:left="1228"/>
        <w:rPr>
          <w:rFonts w:asciiTheme="minorHAnsi" w:eastAsiaTheme="minorHAnsi" w:hAnsiTheme="minorHAnsi" w:cstheme="minorHAnsi"/>
          <w:color w:val="000000"/>
          <w:sz w:val="28"/>
          <w:szCs w:val="28"/>
          <w:lang w:val="en-GB" w:eastAsia="en-US"/>
        </w:rPr>
      </w:pPr>
    </w:p>
    <w:p w14:paraId="6CDDE1CA" w14:textId="7E3B87B4" w:rsidR="00391939" w:rsidRPr="007F111C" w:rsidRDefault="00391939" w:rsidP="00391939">
      <w:pPr>
        <w:numPr>
          <w:ilvl w:val="0"/>
          <w:numId w:val="3"/>
        </w:numPr>
        <w:tabs>
          <w:tab w:val="left" w:pos="283"/>
          <w:tab w:val="left" w:pos="661"/>
        </w:tabs>
        <w:autoSpaceDE w:val="0"/>
        <w:autoSpaceDN w:val="0"/>
        <w:adjustRightInd w:val="0"/>
        <w:ind w:left="661" w:hanging="662"/>
        <w:rPr>
          <w:rFonts w:asciiTheme="minorHAnsi" w:eastAsiaTheme="minorHAnsi" w:hAnsiTheme="minorHAnsi" w:cstheme="minorHAnsi"/>
          <w:b/>
          <w:bCs/>
          <w:color w:val="0A091A"/>
          <w:sz w:val="28"/>
          <w:szCs w:val="28"/>
          <w:lang w:val="en-GB" w:eastAsia="en-US"/>
        </w:rPr>
      </w:pPr>
      <w:r w:rsidRPr="007F111C">
        <w:rPr>
          <w:rFonts w:asciiTheme="minorHAnsi" w:eastAsiaTheme="minorHAnsi" w:hAnsiTheme="minorHAnsi" w:cstheme="minorHAnsi"/>
          <w:color w:val="0A091A"/>
          <w:sz w:val="28"/>
          <w:szCs w:val="28"/>
          <w:lang w:val="en-GB" w:eastAsia="en-US"/>
        </w:rPr>
        <w:t xml:space="preserve">An HTML document contains structured information (Markup), and text-links (HyperText) to other documents. We structured our pages using </w:t>
      </w:r>
      <w:hyperlink r:id="rId30" w:history="1">
        <w:r w:rsidRPr="007F111C">
          <w:rPr>
            <w:rFonts w:asciiTheme="minorHAnsi" w:eastAsiaTheme="minorHAnsi" w:hAnsiTheme="minorHAnsi" w:cstheme="minorHAnsi"/>
            <w:color w:val="0A091A"/>
            <w:sz w:val="28"/>
            <w:szCs w:val="28"/>
            <w:lang w:val="en-GB" w:eastAsia="en-US"/>
          </w:rPr>
          <w:t>HTML elements</w:t>
        </w:r>
      </w:hyperlink>
      <w:r w:rsidRPr="007F111C">
        <w:rPr>
          <w:rFonts w:asciiTheme="minorHAnsi" w:eastAsiaTheme="minorHAnsi" w:hAnsiTheme="minorHAnsi" w:cstheme="minorHAnsi"/>
          <w:color w:val="0A091A"/>
          <w:sz w:val="28"/>
          <w:szCs w:val="28"/>
          <w:lang w:val="en-GB" w:eastAsia="en-US"/>
        </w:rPr>
        <w:t xml:space="preserve">. They are constructs of the language providing </w:t>
      </w:r>
      <w:hyperlink r:id="rId31" w:history="1">
        <w:r w:rsidRPr="007F111C">
          <w:rPr>
            <w:rFonts w:asciiTheme="minorHAnsi" w:eastAsiaTheme="minorHAnsi" w:hAnsiTheme="minorHAnsi" w:cstheme="minorHAnsi"/>
            <w:color w:val="0A091A"/>
            <w:sz w:val="28"/>
            <w:szCs w:val="28"/>
            <w:lang w:val="en-GB" w:eastAsia="en-US"/>
          </w:rPr>
          <w:t>structure</w:t>
        </w:r>
      </w:hyperlink>
      <w:r w:rsidRPr="007F111C">
        <w:rPr>
          <w:rFonts w:asciiTheme="minorHAnsi" w:eastAsiaTheme="minorHAnsi" w:hAnsiTheme="minorHAnsi" w:cstheme="minorHAnsi"/>
          <w:color w:val="0A091A"/>
          <w:sz w:val="28"/>
          <w:szCs w:val="28"/>
          <w:lang w:val="en-GB" w:eastAsia="en-US"/>
        </w:rPr>
        <w:t xml:space="preserve"> and </w:t>
      </w:r>
      <w:hyperlink r:id="rId32" w:history="1">
        <w:r w:rsidRPr="007F111C">
          <w:rPr>
            <w:rFonts w:asciiTheme="minorHAnsi" w:eastAsiaTheme="minorHAnsi" w:hAnsiTheme="minorHAnsi" w:cstheme="minorHAnsi"/>
            <w:color w:val="0A091A"/>
            <w:sz w:val="28"/>
            <w:szCs w:val="28"/>
            <w:lang w:val="en-GB" w:eastAsia="en-US"/>
          </w:rPr>
          <w:t>meaning</w:t>
        </w:r>
      </w:hyperlink>
      <w:r w:rsidRPr="007F111C">
        <w:rPr>
          <w:rFonts w:asciiTheme="minorHAnsi" w:eastAsiaTheme="minorHAnsi" w:hAnsiTheme="minorHAnsi" w:cstheme="minorHAnsi"/>
          <w:color w:val="0A091A"/>
          <w:sz w:val="28"/>
          <w:szCs w:val="28"/>
          <w:lang w:val="en-GB" w:eastAsia="en-US"/>
        </w:rPr>
        <w:t xml:space="preserve"> in our document for the browser and the element links to other documents across the internet.</w:t>
      </w:r>
    </w:p>
    <w:p w14:paraId="4CD1FF0C" w14:textId="6F1D7BBE" w:rsidR="00EC62EC" w:rsidRPr="0040463E" w:rsidRDefault="00EC62EC" w:rsidP="00EC62EC">
      <w:pPr>
        <w:tabs>
          <w:tab w:val="left" w:pos="283"/>
          <w:tab w:val="left" w:pos="661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A091A"/>
          <w:sz w:val="28"/>
          <w:szCs w:val="28"/>
          <w:lang w:val="en-GB" w:eastAsia="en-US"/>
        </w:rPr>
      </w:pPr>
    </w:p>
    <w:p w14:paraId="589C4FDD" w14:textId="6A518BA9" w:rsidR="00FA40EB" w:rsidRPr="0040463E" w:rsidRDefault="00B55967" w:rsidP="0040463E">
      <w:pPr>
        <w:pStyle w:val="Heading2"/>
        <w:rPr>
          <w:rFonts w:eastAsiaTheme="minorHAnsi"/>
          <w:b/>
          <w:bCs/>
          <w:color w:val="000000" w:themeColor="text1"/>
          <w:lang w:val="en-GB" w:eastAsia="en-US"/>
        </w:rPr>
      </w:pPr>
      <w:bookmarkStart w:id="37" w:name="_Toc27130007"/>
      <w:r w:rsidRPr="0040463E">
        <w:rPr>
          <w:rFonts w:eastAsiaTheme="minorHAnsi"/>
          <w:b/>
          <w:bCs/>
          <w:color w:val="000000" w:themeColor="text1"/>
          <w:lang w:val="en-GB" w:eastAsia="en-US"/>
        </w:rPr>
        <w:t>5.5.</w:t>
      </w:r>
      <w:r w:rsidR="001C7807" w:rsidRPr="0040463E">
        <w:rPr>
          <w:rFonts w:eastAsiaTheme="minorHAnsi"/>
          <w:b/>
          <w:bCs/>
          <w:color w:val="000000" w:themeColor="text1"/>
          <w:lang w:val="en-GB" w:eastAsia="en-US"/>
        </w:rPr>
        <w:t xml:space="preserve">1 </w:t>
      </w:r>
      <w:r w:rsidR="00FA40EB" w:rsidRPr="0040463E">
        <w:rPr>
          <w:rFonts w:eastAsiaTheme="minorHAnsi"/>
          <w:b/>
          <w:bCs/>
          <w:color w:val="000000" w:themeColor="text1"/>
          <w:lang w:val="en-GB" w:eastAsia="en-US"/>
        </w:rPr>
        <w:t>- Registration.html</w:t>
      </w:r>
      <w:r w:rsidR="00885A87">
        <w:rPr>
          <w:rFonts w:eastAsiaTheme="minorHAnsi"/>
          <w:b/>
          <w:bCs/>
          <w:color w:val="000000" w:themeColor="text1"/>
          <w:lang w:val="en-GB" w:eastAsia="en-US"/>
        </w:rPr>
        <w:t>:</w:t>
      </w:r>
      <w:bookmarkEnd w:id="37"/>
    </w:p>
    <w:p w14:paraId="3A37086C" w14:textId="77777777" w:rsidR="00FA40EB" w:rsidRPr="0040463E" w:rsidRDefault="00FA40EB" w:rsidP="00EC62EC">
      <w:pPr>
        <w:tabs>
          <w:tab w:val="left" w:pos="283"/>
          <w:tab w:val="left" w:pos="661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A091A"/>
          <w:sz w:val="28"/>
          <w:szCs w:val="28"/>
          <w:lang w:val="en-GB" w:eastAsia="en-US"/>
        </w:rPr>
      </w:pPr>
    </w:p>
    <w:p w14:paraId="392EA42E" w14:textId="0BA9116E" w:rsidR="00EC62EC" w:rsidRPr="00173F44" w:rsidRDefault="00173F44" w:rsidP="00EC62EC">
      <w:pPr>
        <w:tabs>
          <w:tab w:val="left" w:pos="283"/>
          <w:tab w:val="left" w:pos="661"/>
        </w:tabs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  <w:hyperlink r:id="rId33" w:history="1">
        <w:r w:rsidRPr="00173F44">
          <w:rPr>
            <w:rStyle w:val="Hyperlink"/>
            <w:rFonts w:asciiTheme="minorHAnsi" w:hAnsiTheme="minorHAnsi" w:cstheme="minorHAnsi"/>
            <w:sz w:val="28"/>
            <w:szCs w:val="28"/>
            <w:lang w:val="en-US"/>
          </w:rPr>
          <w:t>Registration.html</w:t>
        </w:r>
      </w:hyperlink>
    </w:p>
    <w:p w14:paraId="0D51D025" w14:textId="77777777" w:rsidR="000A549E" w:rsidRDefault="000A549E" w:rsidP="00EC62EC">
      <w:pPr>
        <w:tabs>
          <w:tab w:val="left" w:pos="283"/>
          <w:tab w:val="left" w:pos="661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A091A"/>
          <w:sz w:val="28"/>
          <w:szCs w:val="28"/>
          <w:lang w:val="en-GB" w:eastAsia="en-US"/>
        </w:rPr>
      </w:pPr>
    </w:p>
    <w:p w14:paraId="76FB2D06" w14:textId="682DDA15" w:rsidR="00885A87" w:rsidRPr="00583751" w:rsidRDefault="00885A87" w:rsidP="00583751">
      <w:pPr>
        <w:pStyle w:val="Heading2"/>
        <w:rPr>
          <w:rFonts w:eastAsiaTheme="minorHAnsi"/>
          <w:b/>
          <w:bCs/>
          <w:color w:val="000000" w:themeColor="text1"/>
          <w:lang w:val="en-GB" w:eastAsia="en-US"/>
        </w:rPr>
      </w:pPr>
      <w:bookmarkStart w:id="38" w:name="_Toc27130008"/>
      <w:r w:rsidRPr="00583751">
        <w:rPr>
          <w:rFonts w:eastAsiaTheme="minorHAnsi"/>
          <w:b/>
          <w:bCs/>
          <w:color w:val="000000" w:themeColor="text1"/>
          <w:lang w:val="en-GB" w:eastAsia="en-US"/>
        </w:rPr>
        <w:t>5.5.</w:t>
      </w:r>
      <w:r w:rsidR="00583751" w:rsidRPr="00583751">
        <w:rPr>
          <w:rFonts w:eastAsiaTheme="minorHAnsi"/>
          <w:b/>
          <w:bCs/>
          <w:color w:val="000000" w:themeColor="text1"/>
          <w:lang w:val="en-GB" w:eastAsia="en-US"/>
        </w:rPr>
        <w:t>2</w:t>
      </w:r>
      <w:r w:rsidRPr="00583751">
        <w:rPr>
          <w:rFonts w:eastAsiaTheme="minorHAnsi"/>
          <w:b/>
          <w:bCs/>
          <w:color w:val="000000" w:themeColor="text1"/>
          <w:lang w:val="en-GB" w:eastAsia="en-US"/>
        </w:rPr>
        <w:t xml:space="preserve"> - </w:t>
      </w:r>
      <w:r w:rsidR="000D2821" w:rsidRPr="00583751">
        <w:rPr>
          <w:rFonts w:eastAsiaTheme="minorHAnsi"/>
          <w:b/>
          <w:bCs/>
          <w:color w:val="000000" w:themeColor="text1"/>
          <w:lang w:val="en-GB" w:eastAsia="en-US"/>
        </w:rPr>
        <w:t>about</w:t>
      </w:r>
      <w:r w:rsidRPr="00583751">
        <w:rPr>
          <w:rFonts w:eastAsiaTheme="minorHAnsi"/>
          <w:b/>
          <w:bCs/>
          <w:color w:val="000000" w:themeColor="text1"/>
          <w:lang w:val="en-GB" w:eastAsia="en-US"/>
        </w:rPr>
        <w:t>.html:</w:t>
      </w:r>
      <w:bookmarkEnd w:id="38"/>
    </w:p>
    <w:p w14:paraId="69591B70" w14:textId="1A7E8CCE" w:rsidR="004E4987" w:rsidRPr="00583751" w:rsidRDefault="004E4987" w:rsidP="00583751">
      <w:pPr>
        <w:pStyle w:val="Heading2"/>
        <w:rPr>
          <w:rFonts w:eastAsiaTheme="minorHAnsi"/>
          <w:b/>
          <w:bCs/>
          <w:color w:val="000000" w:themeColor="text1"/>
          <w:lang w:val="en-GB" w:eastAsia="en-US"/>
        </w:rPr>
      </w:pPr>
    </w:p>
    <w:p w14:paraId="03EC6AA5" w14:textId="6798448E" w:rsidR="004E4987" w:rsidRPr="00173F44" w:rsidRDefault="00173F44" w:rsidP="00583751">
      <w:pPr>
        <w:pStyle w:val="Heading2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GB" w:eastAsia="en-US"/>
        </w:rPr>
      </w:pPr>
      <w:hyperlink r:id="rId34" w:history="1">
        <w:r w:rsidRPr="00173F44">
          <w:rPr>
            <w:rStyle w:val="Hyperlink"/>
            <w:rFonts w:asciiTheme="minorHAnsi" w:eastAsiaTheme="minorHAnsi" w:hAnsiTheme="minorHAnsi" w:cstheme="minorHAnsi"/>
            <w:sz w:val="28"/>
            <w:szCs w:val="28"/>
            <w:lang w:val="en-GB" w:eastAsia="en-US"/>
          </w:rPr>
          <w:t>about.html</w:t>
        </w:r>
      </w:hyperlink>
    </w:p>
    <w:p w14:paraId="329FD5BC" w14:textId="77777777" w:rsidR="000A549E" w:rsidRPr="000A549E" w:rsidRDefault="000A549E" w:rsidP="000A549E">
      <w:pPr>
        <w:rPr>
          <w:rFonts w:eastAsiaTheme="minorHAnsi"/>
          <w:lang w:val="en-GB" w:eastAsia="en-US"/>
        </w:rPr>
      </w:pPr>
    </w:p>
    <w:p w14:paraId="265A641E" w14:textId="3CA8712E" w:rsidR="000D2821" w:rsidRPr="00583751" w:rsidRDefault="000D2821" w:rsidP="00583751">
      <w:pPr>
        <w:pStyle w:val="Heading2"/>
        <w:rPr>
          <w:rFonts w:eastAsiaTheme="minorHAnsi"/>
          <w:b/>
          <w:bCs/>
          <w:color w:val="000000" w:themeColor="text1"/>
          <w:lang w:val="en-GB" w:eastAsia="en-US"/>
        </w:rPr>
      </w:pPr>
      <w:bookmarkStart w:id="39" w:name="_Toc27130009"/>
      <w:r w:rsidRPr="00583751">
        <w:rPr>
          <w:rFonts w:eastAsiaTheme="minorHAnsi"/>
          <w:b/>
          <w:bCs/>
          <w:color w:val="000000" w:themeColor="text1"/>
          <w:lang w:val="en-GB" w:eastAsia="en-US"/>
        </w:rPr>
        <w:t>5.5.</w:t>
      </w:r>
      <w:r w:rsidR="00583751" w:rsidRPr="00583751">
        <w:rPr>
          <w:rFonts w:eastAsiaTheme="minorHAnsi"/>
          <w:b/>
          <w:bCs/>
          <w:color w:val="000000" w:themeColor="text1"/>
          <w:lang w:val="en-GB" w:eastAsia="en-US"/>
        </w:rPr>
        <w:t>3</w:t>
      </w:r>
      <w:r w:rsidRPr="00583751">
        <w:rPr>
          <w:rFonts w:eastAsiaTheme="minorHAnsi"/>
          <w:b/>
          <w:bCs/>
          <w:color w:val="000000" w:themeColor="text1"/>
          <w:lang w:val="en-GB" w:eastAsia="en-US"/>
        </w:rPr>
        <w:t xml:space="preserve"> - a</w:t>
      </w:r>
      <w:r w:rsidR="00583751" w:rsidRPr="00583751">
        <w:rPr>
          <w:rFonts w:eastAsiaTheme="minorHAnsi"/>
          <w:b/>
          <w:bCs/>
          <w:color w:val="000000" w:themeColor="text1"/>
          <w:lang w:val="en-GB" w:eastAsia="en-US"/>
        </w:rPr>
        <w:t>ll</w:t>
      </w:r>
      <w:r w:rsidRPr="00583751">
        <w:rPr>
          <w:rFonts w:eastAsiaTheme="minorHAnsi"/>
          <w:b/>
          <w:bCs/>
          <w:color w:val="000000" w:themeColor="text1"/>
          <w:lang w:val="en-GB" w:eastAsia="en-US"/>
        </w:rPr>
        <w:t>.html:</w:t>
      </w:r>
      <w:bookmarkEnd w:id="39"/>
    </w:p>
    <w:p w14:paraId="70F9485F" w14:textId="38D74A84" w:rsidR="000D2821" w:rsidRDefault="000D2821" w:rsidP="00583751">
      <w:pPr>
        <w:pStyle w:val="Heading2"/>
        <w:rPr>
          <w:rFonts w:eastAsiaTheme="minorHAnsi"/>
          <w:b/>
          <w:bCs/>
          <w:color w:val="000000" w:themeColor="text1"/>
          <w:lang w:val="en-GB" w:eastAsia="en-US"/>
        </w:rPr>
      </w:pPr>
    </w:p>
    <w:p w14:paraId="36526CCA" w14:textId="0766CB29" w:rsidR="000A549E" w:rsidRPr="000A549E" w:rsidRDefault="00173F44" w:rsidP="000A549E">
      <w:pPr>
        <w:rPr>
          <w:rFonts w:asciiTheme="minorHAnsi" w:eastAsiaTheme="minorHAnsi" w:hAnsiTheme="minorHAnsi" w:cstheme="minorHAnsi"/>
          <w:sz w:val="28"/>
          <w:szCs w:val="28"/>
          <w:lang w:val="en-GB" w:eastAsia="en-US"/>
        </w:rPr>
      </w:pPr>
      <w:hyperlink r:id="rId35" w:history="1">
        <w:r w:rsidRPr="00173F44">
          <w:rPr>
            <w:rStyle w:val="Hyperlink"/>
            <w:rFonts w:asciiTheme="minorHAnsi" w:eastAsiaTheme="minorHAnsi" w:hAnsiTheme="minorHAnsi" w:cstheme="minorHAnsi"/>
            <w:sz w:val="28"/>
            <w:szCs w:val="28"/>
            <w:lang w:val="en-GB" w:eastAsia="en-US"/>
          </w:rPr>
          <w:t>all.html</w:t>
        </w:r>
      </w:hyperlink>
    </w:p>
    <w:p w14:paraId="5C7C22FA" w14:textId="77777777" w:rsidR="00583751" w:rsidRPr="00583751" w:rsidRDefault="00583751" w:rsidP="00583751">
      <w:pPr>
        <w:rPr>
          <w:rFonts w:eastAsiaTheme="minorHAnsi"/>
          <w:lang w:val="en-GB" w:eastAsia="en-US"/>
        </w:rPr>
      </w:pPr>
    </w:p>
    <w:p w14:paraId="0087DDEF" w14:textId="77777777" w:rsidR="00173F44" w:rsidRDefault="00173F44" w:rsidP="00583751">
      <w:pPr>
        <w:pStyle w:val="Heading2"/>
        <w:rPr>
          <w:rFonts w:eastAsiaTheme="minorHAnsi"/>
          <w:b/>
          <w:bCs/>
          <w:color w:val="000000" w:themeColor="text1"/>
          <w:lang w:val="en-GB" w:eastAsia="en-US"/>
        </w:rPr>
      </w:pPr>
      <w:bookmarkStart w:id="40" w:name="_Toc27130010"/>
    </w:p>
    <w:p w14:paraId="250ABCA4" w14:textId="3146B483" w:rsidR="00583751" w:rsidRPr="00583751" w:rsidRDefault="00583751" w:rsidP="00583751">
      <w:pPr>
        <w:pStyle w:val="Heading2"/>
        <w:rPr>
          <w:rFonts w:eastAsiaTheme="minorHAnsi"/>
          <w:b/>
          <w:bCs/>
          <w:color w:val="000000" w:themeColor="text1"/>
          <w:lang w:val="en-GB" w:eastAsia="en-US"/>
        </w:rPr>
      </w:pPr>
      <w:r w:rsidRPr="00583751">
        <w:rPr>
          <w:rFonts w:eastAsiaTheme="minorHAnsi"/>
          <w:b/>
          <w:bCs/>
          <w:color w:val="000000" w:themeColor="text1"/>
          <w:lang w:val="en-GB" w:eastAsia="en-US"/>
        </w:rPr>
        <w:t>5.5.4 - index.html:</w:t>
      </w:r>
      <w:bookmarkEnd w:id="40"/>
    </w:p>
    <w:p w14:paraId="11F80A8E" w14:textId="0D8C9966" w:rsidR="00583751" w:rsidRDefault="00583751" w:rsidP="00583751">
      <w:pPr>
        <w:rPr>
          <w:rFonts w:eastAsiaTheme="minorHAnsi"/>
          <w:lang w:val="en-GB" w:eastAsia="en-US"/>
        </w:rPr>
      </w:pPr>
    </w:p>
    <w:p w14:paraId="65E585B1" w14:textId="58283091" w:rsidR="00173F44" w:rsidRPr="00173F44" w:rsidRDefault="00173F44" w:rsidP="00583751">
      <w:pPr>
        <w:rPr>
          <w:rFonts w:asciiTheme="minorHAnsi" w:eastAsiaTheme="minorHAnsi" w:hAnsiTheme="minorHAnsi" w:cstheme="minorHAnsi"/>
          <w:sz w:val="28"/>
          <w:szCs w:val="28"/>
          <w:lang w:val="en-GB" w:eastAsia="en-US"/>
        </w:rPr>
      </w:pPr>
      <w:hyperlink r:id="rId36" w:history="1">
        <w:r w:rsidRPr="00173F44">
          <w:rPr>
            <w:rStyle w:val="Hyperlink"/>
            <w:rFonts w:asciiTheme="minorHAnsi" w:eastAsiaTheme="minorHAnsi" w:hAnsiTheme="minorHAnsi" w:cstheme="minorHAnsi"/>
            <w:sz w:val="28"/>
            <w:szCs w:val="28"/>
            <w:lang w:val="en-GB" w:eastAsia="en-US"/>
          </w:rPr>
          <w:t>index.html</w:t>
        </w:r>
      </w:hyperlink>
    </w:p>
    <w:p w14:paraId="3A1DF50B" w14:textId="77777777" w:rsidR="004E4987" w:rsidRPr="00E315D1" w:rsidRDefault="004E4987" w:rsidP="004E4987">
      <w:pPr>
        <w:rPr>
          <w:rFonts w:asciiTheme="minorHAnsi" w:eastAsiaTheme="minorHAnsi" w:hAnsiTheme="minorHAnsi" w:cstheme="minorHAnsi"/>
          <w:sz w:val="28"/>
          <w:szCs w:val="28"/>
          <w:lang w:val="en-GB" w:eastAsia="en-US"/>
        </w:rPr>
      </w:pPr>
    </w:p>
    <w:p w14:paraId="1AC6C7C4" w14:textId="74DDDF44" w:rsidR="00C61437" w:rsidRPr="0040463E" w:rsidRDefault="002D62B1" w:rsidP="0040463E">
      <w:pPr>
        <w:pStyle w:val="Heading1"/>
        <w:rPr>
          <w:b/>
          <w:bCs/>
          <w:lang w:val="en-GB"/>
        </w:rPr>
      </w:pPr>
      <w:bookmarkStart w:id="41" w:name="_Toc27130011"/>
      <w:r w:rsidRPr="0040463E">
        <w:rPr>
          <w:b/>
          <w:bCs/>
          <w:lang w:val="en-GB"/>
        </w:rPr>
        <w:lastRenderedPageBreak/>
        <w:t>6</w:t>
      </w:r>
      <w:r w:rsidR="006B51BB" w:rsidRPr="0040463E">
        <w:rPr>
          <w:b/>
          <w:bCs/>
          <w:lang w:val="en-GB"/>
        </w:rPr>
        <w:t xml:space="preserve"> </w:t>
      </w:r>
      <w:r w:rsidR="006F5C84" w:rsidRPr="0040463E">
        <w:rPr>
          <w:b/>
          <w:bCs/>
          <w:lang w:val="en-GB"/>
        </w:rPr>
        <w:t>-</w:t>
      </w:r>
      <w:r w:rsidR="006B51BB" w:rsidRPr="0040463E">
        <w:rPr>
          <w:b/>
          <w:bCs/>
          <w:lang w:val="en-GB"/>
        </w:rPr>
        <w:t xml:space="preserve"> </w:t>
      </w:r>
      <w:r w:rsidRPr="0040463E">
        <w:rPr>
          <w:b/>
          <w:bCs/>
          <w:lang w:val="en-GB"/>
        </w:rPr>
        <w:t>DATABASE DESIGN:</w:t>
      </w:r>
      <w:bookmarkEnd w:id="41"/>
    </w:p>
    <w:p w14:paraId="088A492C" w14:textId="3C25D51B" w:rsidR="002B5839" w:rsidRPr="0040463E" w:rsidRDefault="002B5839" w:rsidP="00D423F1">
      <w:pPr>
        <w:rPr>
          <w:rFonts w:asciiTheme="minorHAnsi" w:hAnsiTheme="minorHAnsi" w:cstheme="minorHAnsi"/>
          <w:b/>
          <w:bCs/>
          <w:sz w:val="28"/>
          <w:szCs w:val="28"/>
          <w:lang w:val="en-GB"/>
        </w:rPr>
      </w:pPr>
    </w:p>
    <w:p w14:paraId="126D4886" w14:textId="64EFA71E" w:rsidR="002B5839" w:rsidRPr="009954E2" w:rsidRDefault="00933EB3" w:rsidP="00D423F1">
      <w:pPr>
        <w:rPr>
          <w:rFonts w:asciiTheme="minorHAnsi" w:hAnsiTheme="minorHAnsi" w:cstheme="minorHAnsi"/>
          <w:sz w:val="28"/>
          <w:szCs w:val="28"/>
          <w:lang w:val="en-GB"/>
        </w:rPr>
      </w:pPr>
      <w:r w:rsidRPr="009954E2">
        <w:rPr>
          <w:rFonts w:asciiTheme="minorHAnsi" w:hAnsiTheme="minorHAnsi" w:cstheme="minorHAnsi"/>
          <w:sz w:val="28"/>
          <w:szCs w:val="28"/>
          <w:lang w:val="en-GB"/>
        </w:rPr>
        <w:t xml:space="preserve">The database has been developed </w:t>
      </w:r>
      <w:r w:rsidR="001E4930" w:rsidRPr="009954E2">
        <w:rPr>
          <w:rFonts w:asciiTheme="minorHAnsi" w:hAnsiTheme="minorHAnsi" w:cstheme="minorHAnsi"/>
          <w:sz w:val="28"/>
          <w:szCs w:val="28"/>
          <w:lang w:val="en-GB"/>
        </w:rPr>
        <w:t xml:space="preserve">by </w:t>
      </w:r>
      <w:r w:rsidRPr="009954E2">
        <w:rPr>
          <w:rFonts w:asciiTheme="minorHAnsi" w:hAnsiTheme="minorHAnsi" w:cstheme="minorHAnsi"/>
          <w:sz w:val="28"/>
          <w:szCs w:val="28"/>
          <w:lang w:val="en-GB"/>
        </w:rPr>
        <w:t>using MySQL Workbench</w:t>
      </w:r>
      <w:r w:rsidR="00197FD4" w:rsidRPr="009954E2">
        <w:rPr>
          <w:rFonts w:asciiTheme="minorHAnsi" w:hAnsiTheme="minorHAnsi" w:cstheme="minorHAnsi"/>
          <w:sz w:val="28"/>
          <w:szCs w:val="28"/>
          <w:lang w:val="en-GB"/>
        </w:rPr>
        <w:t xml:space="preserve"> is a graphical user interface (GUI) tool for MySQL. It allows you to design, create and browse your schemas, insert data and run SQL queries to work with the stores data</w:t>
      </w:r>
      <w:r w:rsidR="00EB23A0" w:rsidRPr="009954E2">
        <w:rPr>
          <w:rFonts w:asciiTheme="minorHAnsi" w:hAnsiTheme="minorHAnsi" w:cstheme="minorHAnsi"/>
          <w:sz w:val="28"/>
          <w:szCs w:val="28"/>
          <w:lang w:val="en-GB"/>
        </w:rPr>
        <w:t>.</w:t>
      </w:r>
    </w:p>
    <w:p w14:paraId="23403800" w14:textId="77777777" w:rsidR="00F313AC" w:rsidRPr="0040463E" w:rsidRDefault="00F313AC" w:rsidP="00200BDD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B4D18AC" w14:textId="77777777" w:rsidR="00347772" w:rsidRPr="0040463E" w:rsidRDefault="00F97D6A" w:rsidP="0040463E">
      <w:pPr>
        <w:pStyle w:val="Heading2"/>
        <w:rPr>
          <w:b/>
          <w:bCs/>
          <w:lang w:val="en-US"/>
        </w:rPr>
      </w:pPr>
      <w:bookmarkStart w:id="42" w:name="_Toc27130012"/>
      <w:r w:rsidRPr="0040463E">
        <w:rPr>
          <w:b/>
          <w:bCs/>
          <w:lang w:val="en-US"/>
        </w:rPr>
        <w:t>6.1</w:t>
      </w:r>
      <w:r w:rsidR="00390348" w:rsidRPr="0040463E">
        <w:rPr>
          <w:b/>
          <w:bCs/>
          <w:lang w:val="en-US"/>
        </w:rPr>
        <w:t xml:space="preserve"> </w:t>
      </w:r>
      <w:r w:rsidR="00D42B92" w:rsidRPr="0040463E">
        <w:rPr>
          <w:b/>
          <w:bCs/>
          <w:lang w:val="en-US"/>
        </w:rPr>
        <w:t>-</w:t>
      </w:r>
      <w:r w:rsidR="00390348" w:rsidRPr="0040463E">
        <w:rPr>
          <w:b/>
          <w:bCs/>
          <w:lang w:val="en-US"/>
        </w:rPr>
        <w:t xml:space="preserve"> Categories</w:t>
      </w:r>
      <w:r w:rsidR="00D42B92" w:rsidRPr="0040463E">
        <w:rPr>
          <w:b/>
          <w:bCs/>
          <w:lang w:val="en-US"/>
        </w:rPr>
        <w:t>:</w:t>
      </w:r>
      <w:bookmarkEnd w:id="42"/>
      <w:r w:rsidR="00347772" w:rsidRPr="0040463E">
        <w:rPr>
          <w:b/>
          <w:bCs/>
          <w:lang w:val="en-US"/>
        </w:rPr>
        <w:t xml:space="preserve"> </w:t>
      </w:r>
    </w:p>
    <w:p w14:paraId="74EAC7CA" w14:textId="77777777" w:rsidR="00347772" w:rsidRPr="00347772" w:rsidRDefault="00347772" w:rsidP="00200BD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037076A" w14:textId="08E5A125" w:rsidR="00200BDD" w:rsidRDefault="00347772" w:rsidP="00200BDD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347772">
        <w:rPr>
          <w:rFonts w:asciiTheme="minorHAnsi" w:hAnsiTheme="minorHAnsi" w:cstheme="minorHAnsi"/>
          <w:sz w:val="28"/>
          <w:szCs w:val="28"/>
          <w:lang w:val="en-US"/>
        </w:rPr>
        <w:t>It holds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 details of all the different categories, categoryId is the </w:t>
      </w:r>
      <w:r w:rsidRPr="00347772">
        <w:rPr>
          <w:rFonts w:asciiTheme="minorHAnsi" w:hAnsiTheme="minorHAnsi" w:cstheme="minorHAnsi"/>
          <w:sz w:val="28"/>
          <w:szCs w:val="28"/>
          <w:u w:val="single"/>
          <w:lang w:val="en-US"/>
        </w:rPr>
        <w:t>primarykey</w:t>
      </w:r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t xml:space="preserve"> </w:t>
      </w:r>
      <w:r w:rsidRPr="00347772">
        <w:rPr>
          <w:rFonts w:asciiTheme="minorHAnsi" w:hAnsiTheme="minorHAnsi" w:cstheme="minorHAnsi"/>
          <w:sz w:val="28"/>
          <w:szCs w:val="28"/>
          <w:lang w:val="en-US"/>
        </w:rPr>
        <w:t xml:space="preserve">and </w:t>
      </w:r>
      <w:r>
        <w:rPr>
          <w:rFonts w:asciiTheme="minorHAnsi" w:hAnsiTheme="minorHAnsi" w:cstheme="minorHAnsi"/>
          <w:sz w:val="28"/>
          <w:szCs w:val="28"/>
          <w:lang w:val="en-US"/>
        </w:rPr>
        <w:t>it is automatically generated. Currently we have two categories Vegetables and Fruits as below in the picture.</w:t>
      </w:r>
    </w:p>
    <w:p w14:paraId="0EDE801D" w14:textId="48A6E54A" w:rsidR="00347772" w:rsidRDefault="00347772" w:rsidP="00200BDD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D28E23E" w14:textId="5A3904FB" w:rsidR="00EB23A0" w:rsidRPr="00235DFD" w:rsidRDefault="001C14D5" w:rsidP="00200BDD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5881015A" wp14:editId="5601C600">
            <wp:extent cx="4267200" cy="12319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egorie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4120" w14:textId="77777777" w:rsidR="00235DFD" w:rsidRPr="00891841" w:rsidRDefault="00235DFD" w:rsidP="00200BDD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3D1676D" w14:textId="69D1120D" w:rsidR="000B22DB" w:rsidRPr="0040463E" w:rsidRDefault="000B22DB" w:rsidP="0040463E">
      <w:pPr>
        <w:pStyle w:val="Heading2"/>
        <w:rPr>
          <w:b/>
          <w:bCs/>
          <w:lang w:val="en-US"/>
        </w:rPr>
      </w:pPr>
      <w:bookmarkStart w:id="43" w:name="_Toc27130013"/>
      <w:r w:rsidRPr="0040463E">
        <w:rPr>
          <w:b/>
          <w:bCs/>
          <w:lang w:val="en-US"/>
        </w:rPr>
        <w:t>6.2</w:t>
      </w:r>
      <w:r w:rsidR="00390348" w:rsidRPr="0040463E">
        <w:rPr>
          <w:b/>
          <w:bCs/>
          <w:lang w:val="en-US"/>
        </w:rPr>
        <w:t xml:space="preserve"> </w:t>
      </w:r>
      <w:r w:rsidR="00D42B92" w:rsidRPr="0040463E">
        <w:rPr>
          <w:b/>
          <w:bCs/>
          <w:lang w:val="en-US"/>
        </w:rPr>
        <w:t>-</w:t>
      </w:r>
      <w:r w:rsidR="00390348" w:rsidRPr="0040463E">
        <w:rPr>
          <w:b/>
          <w:bCs/>
          <w:lang w:val="en-US"/>
        </w:rPr>
        <w:t xml:space="preserve"> Customer</w:t>
      </w:r>
      <w:r w:rsidR="00D42B92" w:rsidRPr="0040463E">
        <w:rPr>
          <w:b/>
          <w:bCs/>
          <w:lang w:val="en-US"/>
        </w:rPr>
        <w:t>:</w:t>
      </w:r>
      <w:bookmarkEnd w:id="43"/>
      <w:r w:rsidR="00945620" w:rsidRPr="0040463E">
        <w:rPr>
          <w:b/>
          <w:bCs/>
          <w:lang w:val="en-US"/>
        </w:rPr>
        <w:t xml:space="preserve"> </w:t>
      </w:r>
    </w:p>
    <w:p w14:paraId="14AE6061" w14:textId="77777777" w:rsidR="00945620" w:rsidRPr="00945620" w:rsidRDefault="00945620" w:rsidP="00200BD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AA1EAD4" w14:textId="11041A76" w:rsidR="00EB23A0" w:rsidRPr="00402AD3" w:rsidRDefault="00402AD3" w:rsidP="00200BDD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It holds the data of all the registered Users. </w:t>
      </w:r>
      <w:r w:rsidRPr="00402AD3">
        <w:rPr>
          <w:rFonts w:asciiTheme="minorHAnsi" w:hAnsiTheme="minorHAnsi" w:cstheme="minorHAnsi"/>
          <w:sz w:val="28"/>
          <w:szCs w:val="28"/>
          <w:u w:val="single"/>
          <w:lang w:val="en-US"/>
        </w:rPr>
        <w:t>Primarykey</w:t>
      </w:r>
      <w:r w:rsidRPr="00402AD3">
        <w:rPr>
          <w:rFonts w:asciiTheme="minorHAnsi" w:hAnsiTheme="minorHAnsi" w:cstheme="minorHAnsi"/>
          <w:sz w:val="28"/>
          <w:szCs w:val="28"/>
          <w:lang w:val="en-US"/>
        </w:rPr>
        <w:t xml:space="preserve"> of the table is CustomerId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and it is automatically generated, other fields of the table are as in below Picture.</w:t>
      </w:r>
    </w:p>
    <w:p w14:paraId="1C17039E" w14:textId="6577E2CD" w:rsidR="00945620" w:rsidRDefault="00945620" w:rsidP="00200BDD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D6B22A7" w14:textId="63E5ADFD" w:rsidR="00402AD3" w:rsidRPr="00402AD3" w:rsidRDefault="006B37A4" w:rsidP="00200BDD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7D50A177" wp14:editId="5E445ECE">
            <wp:extent cx="5756910" cy="1109509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88" cy="11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51E6" w14:textId="77777777" w:rsidR="006B37A4" w:rsidRPr="0040463E" w:rsidRDefault="006B37A4" w:rsidP="00200BD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C8AA481" w14:textId="7FF5E976" w:rsidR="000B22DB" w:rsidRPr="0040463E" w:rsidRDefault="000B22DB" w:rsidP="0040463E">
      <w:pPr>
        <w:pStyle w:val="Heading2"/>
        <w:rPr>
          <w:b/>
          <w:bCs/>
          <w:lang w:val="en-US"/>
        </w:rPr>
      </w:pPr>
      <w:bookmarkStart w:id="44" w:name="_Toc27130014"/>
      <w:r w:rsidRPr="0040463E">
        <w:rPr>
          <w:b/>
          <w:bCs/>
          <w:lang w:val="en-US"/>
        </w:rPr>
        <w:t>6.3</w:t>
      </w:r>
      <w:r w:rsidR="00390348" w:rsidRPr="0040463E">
        <w:rPr>
          <w:b/>
          <w:bCs/>
          <w:lang w:val="en-US"/>
        </w:rPr>
        <w:t xml:space="preserve"> </w:t>
      </w:r>
      <w:r w:rsidR="00DB27A1" w:rsidRPr="0040463E">
        <w:rPr>
          <w:b/>
          <w:bCs/>
          <w:lang w:val="en-US"/>
        </w:rPr>
        <w:t>-</w:t>
      </w:r>
      <w:r w:rsidR="00390348" w:rsidRPr="0040463E">
        <w:rPr>
          <w:b/>
          <w:bCs/>
          <w:lang w:val="en-US"/>
        </w:rPr>
        <w:t xml:space="preserve"> OrderInfo</w:t>
      </w:r>
      <w:r w:rsidR="00DB27A1" w:rsidRPr="0040463E">
        <w:rPr>
          <w:b/>
          <w:bCs/>
          <w:lang w:val="en-US"/>
        </w:rPr>
        <w:t>:</w:t>
      </w:r>
      <w:bookmarkEnd w:id="44"/>
    </w:p>
    <w:p w14:paraId="2A62E069" w14:textId="77777777" w:rsidR="0031434E" w:rsidRPr="00E96205" w:rsidRDefault="0031434E" w:rsidP="00200BD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875430" w14:textId="080DBF1A" w:rsidR="00EB23A0" w:rsidRDefault="00C93042" w:rsidP="00200BDD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It is an association table between Order and Product which holds the details of the orders containing different products.</w:t>
      </w:r>
      <w:r w:rsidR="00EB3763">
        <w:rPr>
          <w:rFonts w:asciiTheme="minorHAnsi" w:hAnsiTheme="minorHAnsi" w:cstheme="minorHAnsi"/>
          <w:sz w:val="28"/>
          <w:szCs w:val="28"/>
          <w:lang w:val="en-US"/>
        </w:rPr>
        <w:t xml:space="preserve"> It has OrderId and ProductId as </w:t>
      </w:r>
      <w:r w:rsidR="00EB3763" w:rsidRPr="00EB3763">
        <w:rPr>
          <w:rFonts w:asciiTheme="minorHAnsi" w:hAnsiTheme="minorHAnsi" w:cstheme="minorHAnsi"/>
          <w:sz w:val="28"/>
          <w:szCs w:val="28"/>
          <w:u w:val="single"/>
          <w:lang w:val="en-US"/>
        </w:rPr>
        <w:t>foreignKeys</w:t>
      </w:r>
      <w:r w:rsidR="00AD0EFD">
        <w:rPr>
          <w:rFonts w:asciiTheme="minorHAnsi" w:hAnsiTheme="minorHAnsi" w:cstheme="minorHAnsi"/>
          <w:sz w:val="28"/>
          <w:szCs w:val="28"/>
          <w:lang w:val="en-US"/>
        </w:rPr>
        <w:t>, Check the below picture.</w:t>
      </w:r>
    </w:p>
    <w:p w14:paraId="2E6BFDAC" w14:textId="7C39E918" w:rsidR="0031434E" w:rsidRPr="00E96205" w:rsidRDefault="00CB6A35" w:rsidP="00200BDD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54B04484" wp14:editId="5804CCF1">
            <wp:extent cx="2933700" cy="13081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derInf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87B2" w14:textId="77777777" w:rsidR="0002679B" w:rsidRPr="0040463E" w:rsidRDefault="0002679B" w:rsidP="00200BD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645CE54" w14:textId="2074DBF8" w:rsidR="000B22DB" w:rsidRPr="0040463E" w:rsidRDefault="000B22DB" w:rsidP="0040463E">
      <w:pPr>
        <w:pStyle w:val="Heading2"/>
        <w:rPr>
          <w:b/>
          <w:bCs/>
          <w:lang w:val="en-US"/>
        </w:rPr>
      </w:pPr>
      <w:bookmarkStart w:id="45" w:name="_Toc27130015"/>
      <w:r w:rsidRPr="0040463E">
        <w:rPr>
          <w:b/>
          <w:bCs/>
          <w:lang w:val="en-US"/>
        </w:rPr>
        <w:t>6.4</w:t>
      </w:r>
      <w:r w:rsidR="00390348" w:rsidRPr="0040463E">
        <w:rPr>
          <w:b/>
          <w:bCs/>
          <w:lang w:val="en-US"/>
        </w:rPr>
        <w:t xml:space="preserve"> </w:t>
      </w:r>
      <w:r w:rsidR="00D42B92" w:rsidRPr="0040463E">
        <w:rPr>
          <w:b/>
          <w:bCs/>
          <w:lang w:val="en-US"/>
        </w:rPr>
        <w:t>-</w:t>
      </w:r>
      <w:r w:rsidR="00390348" w:rsidRPr="0040463E">
        <w:rPr>
          <w:b/>
          <w:bCs/>
          <w:lang w:val="en-US"/>
        </w:rPr>
        <w:t xml:space="preserve"> Orders</w:t>
      </w:r>
      <w:r w:rsidR="00D42B92" w:rsidRPr="0040463E">
        <w:rPr>
          <w:b/>
          <w:bCs/>
          <w:lang w:val="en-US"/>
        </w:rPr>
        <w:t>:</w:t>
      </w:r>
      <w:bookmarkEnd w:id="45"/>
    </w:p>
    <w:p w14:paraId="6D4F72F4" w14:textId="08799F9A" w:rsidR="00E96205" w:rsidRDefault="00E96205" w:rsidP="00E962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CEC87A6" w14:textId="7980E4D7" w:rsidR="00F5391F" w:rsidRPr="00E96205" w:rsidRDefault="005D1F14" w:rsidP="00E9620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Order table is updated when the User completes his/her shopping and does the payment, OrderId is automatically generated as </w:t>
      </w:r>
      <w:r w:rsidRPr="005D1F14">
        <w:rPr>
          <w:rFonts w:asciiTheme="majorHAnsi" w:hAnsiTheme="majorHAnsi" w:cstheme="majorHAnsi"/>
          <w:sz w:val="28"/>
          <w:szCs w:val="28"/>
          <w:u w:val="single"/>
          <w:lang w:val="en-US"/>
        </w:rPr>
        <w:t>Primarykey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AD0EFD">
        <w:rPr>
          <w:rFonts w:asciiTheme="majorHAnsi" w:hAnsiTheme="majorHAnsi" w:cstheme="majorHAnsi"/>
          <w:sz w:val="28"/>
          <w:szCs w:val="28"/>
          <w:lang w:val="en-US"/>
        </w:rPr>
        <w:t xml:space="preserve"> Refer to the below picture.</w:t>
      </w:r>
    </w:p>
    <w:p w14:paraId="5F331819" w14:textId="77777777" w:rsidR="00E96205" w:rsidRPr="00E96205" w:rsidRDefault="00E96205" w:rsidP="00E9620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999EA50" w14:textId="1114FA6C" w:rsidR="00674BB0" w:rsidRDefault="000325E2" w:rsidP="00200BDD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inline distT="0" distB="0" distL="0" distR="0" wp14:anchorId="6CD7A98B" wp14:editId="733F48A3">
            <wp:extent cx="5756910" cy="679450"/>
            <wp:effectExtent l="0" t="0" r="0" b="635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rders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C7C6" w14:textId="77777777" w:rsidR="000325E2" w:rsidRPr="00891841" w:rsidRDefault="000325E2" w:rsidP="00200BD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27B3392" w14:textId="5DD28E5F" w:rsidR="000B22DB" w:rsidRPr="0040463E" w:rsidRDefault="000B22DB" w:rsidP="0040463E">
      <w:pPr>
        <w:pStyle w:val="Heading2"/>
        <w:rPr>
          <w:b/>
          <w:bCs/>
          <w:lang w:val="en-US"/>
        </w:rPr>
      </w:pPr>
      <w:bookmarkStart w:id="46" w:name="_Toc27130016"/>
      <w:r w:rsidRPr="0040463E">
        <w:rPr>
          <w:b/>
          <w:bCs/>
          <w:lang w:val="en-US"/>
        </w:rPr>
        <w:t>6.5</w:t>
      </w:r>
      <w:r w:rsidR="00390348" w:rsidRPr="0040463E">
        <w:rPr>
          <w:b/>
          <w:bCs/>
          <w:lang w:val="en-US"/>
        </w:rPr>
        <w:t xml:space="preserve"> </w:t>
      </w:r>
      <w:r w:rsidR="00E82574" w:rsidRPr="0040463E">
        <w:rPr>
          <w:b/>
          <w:bCs/>
          <w:lang w:val="en-US"/>
        </w:rPr>
        <w:t>-</w:t>
      </w:r>
      <w:r w:rsidR="00390348" w:rsidRPr="0040463E">
        <w:rPr>
          <w:b/>
          <w:bCs/>
          <w:lang w:val="en-US"/>
        </w:rPr>
        <w:t xml:space="preserve"> Product</w:t>
      </w:r>
      <w:r w:rsidR="00E82574" w:rsidRPr="0040463E">
        <w:rPr>
          <w:b/>
          <w:bCs/>
          <w:lang w:val="en-US"/>
        </w:rPr>
        <w:t>:</w:t>
      </w:r>
      <w:bookmarkEnd w:id="46"/>
    </w:p>
    <w:p w14:paraId="46306D2B" w14:textId="4D8AAC03" w:rsidR="00E96205" w:rsidRDefault="00E96205" w:rsidP="00E962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AD8EEA6" w14:textId="7683CC75" w:rsidR="00E96205" w:rsidRPr="00451526" w:rsidRDefault="00451526" w:rsidP="00E9620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It holds the details of the different products, </w:t>
      </w:r>
      <w:r w:rsidRPr="00451526">
        <w:rPr>
          <w:rFonts w:asciiTheme="majorHAnsi" w:hAnsiTheme="majorHAnsi" w:cstheme="majorHAnsi"/>
          <w:sz w:val="28"/>
          <w:szCs w:val="28"/>
          <w:u w:val="single"/>
          <w:lang w:val="en-US"/>
        </w:rPr>
        <w:t>primarykey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of the table is productid and it is automatically generated. CategoryId is a </w:t>
      </w:r>
      <w:r w:rsidRPr="00451526">
        <w:rPr>
          <w:rFonts w:asciiTheme="majorHAnsi" w:hAnsiTheme="majorHAnsi" w:cstheme="majorHAnsi"/>
          <w:sz w:val="28"/>
          <w:szCs w:val="28"/>
          <w:u w:val="single"/>
          <w:lang w:val="en-US"/>
        </w:rPr>
        <w:t>foreignkey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indicating which category (In this case fruits and vegetables) belongs to other </w:t>
      </w:r>
      <w:r w:rsidRPr="00451526">
        <w:rPr>
          <w:rFonts w:asciiTheme="majorHAnsi" w:hAnsiTheme="majorHAnsi" w:cstheme="majorHAnsi"/>
          <w:sz w:val="28"/>
          <w:szCs w:val="28"/>
          <w:lang w:val="en-US"/>
        </w:rPr>
        <w:t>fields and</w:t>
      </w:r>
      <w:r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 </w:t>
      </w:r>
      <w:r w:rsidRPr="00451526">
        <w:rPr>
          <w:rFonts w:asciiTheme="majorHAnsi" w:hAnsiTheme="majorHAnsi" w:cstheme="majorHAnsi"/>
          <w:sz w:val="28"/>
          <w:szCs w:val="28"/>
          <w:lang w:val="en-US"/>
        </w:rPr>
        <w:t xml:space="preserve">details of the </w:t>
      </w:r>
      <w:r>
        <w:rPr>
          <w:rFonts w:asciiTheme="majorHAnsi" w:hAnsiTheme="majorHAnsi" w:cstheme="majorHAnsi"/>
          <w:sz w:val="28"/>
          <w:szCs w:val="28"/>
          <w:lang w:val="en-US"/>
        </w:rPr>
        <w:t>product table</w:t>
      </w:r>
      <w:r w:rsidR="00AD0EFD">
        <w:rPr>
          <w:rFonts w:asciiTheme="majorHAnsi" w:hAnsiTheme="majorHAnsi" w:cstheme="majorHAnsi"/>
          <w:sz w:val="28"/>
          <w:szCs w:val="28"/>
          <w:lang w:val="en-US"/>
        </w:rPr>
        <w:t>, refer to the below picture.</w:t>
      </w:r>
    </w:p>
    <w:p w14:paraId="7F4842F2" w14:textId="77777777" w:rsidR="00E96205" w:rsidRPr="00E96205" w:rsidRDefault="00E96205" w:rsidP="00E9620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ED47588" w14:textId="30466273" w:rsidR="00EC62EC" w:rsidRPr="005045A9" w:rsidRDefault="007A09D9" w:rsidP="00EC62EC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4BF9BA89" wp14:editId="4AF862AC">
            <wp:extent cx="3595370" cy="3524036"/>
            <wp:effectExtent l="0" t="0" r="4445" b="127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duct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352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C27B" w14:textId="2D169EEF" w:rsidR="00EC62EC" w:rsidRPr="0045191F" w:rsidRDefault="00EC62EC" w:rsidP="00EC62EC">
      <w:pPr>
        <w:rPr>
          <w:rFonts w:asciiTheme="minorHAnsi" w:hAnsiTheme="minorHAnsi" w:cstheme="minorHAnsi"/>
          <w:sz w:val="32"/>
          <w:szCs w:val="32"/>
          <w:lang w:val="en-GB"/>
        </w:rPr>
      </w:pPr>
      <w:bookmarkStart w:id="47" w:name="_GoBack"/>
      <w:bookmarkEnd w:id="47"/>
    </w:p>
    <w:p w14:paraId="57DBFDC8" w14:textId="2DA3BC05" w:rsidR="00EC62EC" w:rsidRPr="0045191F" w:rsidRDefault="00EC62EC" w:rsidP="00EC62EC">
      <w:pPr>
        <w:rPr>
          <w:rFonts w:asciiTheme="minorHAnsi" w:hAnsiTheme="minorHAnsi" w:cstheme="minorHAnsi"/>
          <w:sz w:val="32"/>
          <w:szCs w:val="32"/>
          <w:lang w:val="en-GB"/>
        </w:rPr>
      </w:pPr>
    </w:p>
    <w:p w14:paraId="7D70E7E6" w14:textId="6F7D6BD2" w:rsidR="00EC62EC" w:rsidRPr="0045191F" w:rsidRDefault="00EC62EC" w:rsidP="00EC62EC">
      <w:pPr>
        <w:rPr>
          <w:rFonts w:asciiTheme="minorHAnsi" w:hAnsiTheme="minorHAnsi" w:cstheme="minorHAnsi"/>
          <w:sz w:val="32"/>
          <w:szCs w:val="32"/>
          <w:lang w:val="en-GB"/>
        </w:rPr>
      </w:pPr>
    </w:p>
    <w:p w14:paraId="399E4E80" w14:textId="09365E0B" w:rsidR="00EC62EC" w:rsidRPr="0045191F" w:rsidRDefault="00EC62EC" w:rsidP="00EC62EC">
      <w:pPr>
        <w:rPr>
          <w:rFonts w:asciiTheme="minorHAnsi" w:hAnsiTheme="minorHAnsi" w:cstheme="minorHAnsi"/>
          <w:sz w:val="32"/>
          <w:szCs w:val="32"/>
          <w:lang w:val="en-GB"/>
        </w:rPr>
      </w:pPr>
    </w:p>
    <w:p w14:paraId="05C281CC" w14:textId="11FA329F" w:rsidR="00EC62EC" w:rsidRPr="0045191F" w:rsidRDefault="00EC62EC" w:rsidP="00EC62EC">
      <w:pPr>
        <w:rPr>
          <w:rFonts w:asciiTheme="minorHAnsi" w:hAnsiTheme="minorHAnsi" w:cstheme="minorHAnsi"/>
          <w:sz w:val="32"/>
          <w:szCs w:val="32"/>
          <w:lang w:val="en-GB"/>
        </w:rPr>
      </w:pPr>
    </w:p>
    <w:p w14:paraId="797886AB" w14:textId="77777777" w:rsidR="00EC62EC" w:rsidRPr="0045191F" w:rsidRDefault="00EC62EC" w:rsidP="0031190D">
      <w:pPr>
        <w:rPr>
          <w:rFonts w:asciiTheme="minorHAnsi" w:hAnsiTheme="minorHAnsi" w:cstheme="minorHAnsi"/>
          <w:sz w:val="32"/>
          <w:szCs w:val="32"/>
          <w:lang w:val="en-GB"/>
        </w:rPr>
      </w:pPr>
    </w:p>
    <w:sectPr w:rsidR="00EC62EC" w:rsidRPr="0045191F" w:rsidSect="005552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A9386" w14:textId="77777777" w:rsidR="00F6758E" w:rsidRDefault="00F6758E" w:rsidP="00993645">
      <w:r>
        <w:separator/>
      </w:r>
    </w:p>
  </w:endnote>
  <w:endnote w:type="continuationSeparator" w:id="0">
    <w:p w14:paraId="2726A448" w14:textId="77777777" w:rsidR="00F6758E" w:rsidRDefault="00F6758E" w:rsidP="0099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792D5" w14:textId="77777777" w:rsidR="00F6758E" w:rsidRDefault="00F6758E" w:rsidP="00993645">
      <w:r>
        <w:separator/>
      </w:r>
    </w:p>
  </w:footnote>
  <w:footnote w:type="continuationSeparator" w:id="0">
    <w:p w14:paraId="46328A1F" w14:textId="77777777" w:rsidR="00F6758E" w:rsidRDefault="00F6758E" w:rsidP="00993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D47688"/>
    <w:multiLevelType w:val="multilevel"/>
    <w:tmpl w:val="5268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1E02"/>
    <w:multiLevelType w:val="hybridMultilevel"/>
    <w:tmpl w:val="CC78C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FFD"/>
    <w:multiLevelType w:val="multilevel"/>
    <w:tmpl w:val="5268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761AC"/>
    <w:multiLevelType w:val="hybridMultilevel"/>
    <w:tmpl w:val="817CD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E7635"/>
    <w:multiLevelType w:val="multilevel"/>
    <w:tmpl w:val="5268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6F0073"/>
    <w:multiLevelType w:val="hybridMultilevel"/>
    <w:tmpl w:val="E1C4C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D7E81"/>
    <w:multiLevelType w:val="multilevel"/>
    <w:tmpl w:val="5268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B694A"/>
    <w:multiLevelType w:val="hybridMultilevel"/>
    <w:tmpl w:val="23F82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174F4"/>
    <w:multiLevelType w:val="multilevel"/>
    <w:tmpl w:val="5268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729BB"/>
    <w:multiLevelType w:val="hybridMultilevel"/>
    <w:tmpl w:val="2C8A1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10A23"/>
    <w:multiLevelType w:val="hybridMultilevel"/>
    <w:tmpl w:val="047C6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2"/>
  </w:num>
  <w:num w:numId="6">
    <w:abstractNumId w:val="8"/>
  </w:num>
  <w:num w:numId="7">
    <w:abstractNumId w:val="7"/>
  </w:num>
  <w:num w:numId="8">
    <w:abstractNumId w:val="13"/>
  </w:num>
  <w:num w:numId="9">
    <w:abstractNumId w:val="6"/>
  </w:num>
  <w:num w:numId="10">
    <w:abstractNumId w:val="4"/>
  </w:num>
  <w:num w:numId="11">
    <w:abstractNumId w:val="3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0D"/>
    <w:rsid w:val="00005002"/>
    <w:rsid w:val="00017ACD"/>
    <w:rsid w:val="00020139"/>
    <w:rsid w:val="0002233C"/>
    <w:rsid w:val="00022849"/>
    <w:rsid w:val="00024AAD"/>
    <w:rsid w:val="0002679B"/>
    <w:rsid w:val="00031226"/>
    <w:rsid w:val="000325E2"/>
    <w:rsid w:val="000340BB"/>
    <w:rsid w:val="0003742C"/>
    <w:rsid w:val="00041B45"/>
    <w:rsid w:val="000429DD"/>
    <w:rsid w:val="000467FD"/>
    <w:rsid w:val="00051DE8"/>
    <w:rsid w:val="00053BEE"/>
    <w:rsid w:val="00073C15"/>
    <w:rsid w:val="00076BB2"/>
    <w:rsid w:val="00084F35"/>
    <w:rsid w:val="00086065"/>
    <w:rsid w:val="000903FD"/>
    <w:rsid w:val="000A02B2"/>
    <w:rsid w:val="000A117E"/>
    <w:rsid w:val="000A33E8"/>
    <w:rsid w:val="000A3DD0"/>
    <w:rsid w:val="000A549E"/>
    <w:rsid w:val="000A6080"/>
    <w:rsid w:val="000B22DB"/>
    <w:rsid w:val="000B28D3"/>
    <w:rsid w:val="000C0B29"/>
    <w:rsid w:val="000C1536"/>
    <w:rsid w:val="000C1583"/>
    <w:rsid w:val="000D2821"/>
    <w:rsid w:val="000E71CD"/>
    <w:rsid w:val="000F0566"/>
    <w:rsid w:val="000F2331"/>
    <w:rsid w:val="001002AA"/>
    <w:rsid w:val="00110DB0"/>
    <w:rsid w:val="001123AF"/>
    <w:rsid w:val="001165A3"/>
    <w:rsid w:val="00120E70"/>
    <w:rsid w:val="00130FA2"/>
    <w:rsid w:val="001411D7"/>
    <w:rsid w:val="0016373B"/>
    <w:rsid w:val="00163C82"/>
    <w:rsid w:val="00173F44"/>
    <w:rsid w:val="001764AD"/>
    <w:rsid w:val="0017711F"/>
    <w:rsid w:val="00181395"/>
    <w:rsid w:val="001825BF"/>
    <w:rsid w:val="00197FD4"/>
    <w:rsid w:val="001A0C5A"/>
    <w:rsid w:val="001B5FC2"/>
    <w:rsid w:val="001B7C9A"/>
    <w:rsid w:val="001C14D5"/>
    <w:rsid w:val="001C7807"/>
    <w:rsid w:val="001E0614"/>
    <w:rsid w:val="001E4930"/>
    <w:rsid w:val="00200BDD"/>
    <w:rsid w:val="00234BDA"/>
    <w:rsid w:val="00235DFD"/>
    <w:rsid w:val="002462FC"/>
    <w:rsid w:val="0025469E"/>
    <w:rsid w:val="002564C9"/>
    <w:rsid w:val="002629AF"/>
    <w:rsid w:val="0027455E"/>
    <w:rsid w:val="002947A1"/>
    <w:rsid w:val="002A487B"/>
    <w:rsid w:val="002B0E7F"/>
    <w:rsid w:val="002B1414"/>
    <w:rsid w:val="002B5839"/>
    <w:rsid w:val="002B6C0A"/>
    <w:rsid w:val="002B764A"/>
    <w:rsid w:val="002C771D"/>
    <w:rsid w:val="002D5100"/>
    <w:rsid w:val="002D62B1"/>
    <w:rsid w:val="002D70B0"/>
    <w:rsid w:val="002E1F99"/>
    <w:rsid w:val="002E6533"/>
    <w:rsid w:val="002E695E"/>
    <w:rsid w:val="002F15A6"/>
    <w:rsid w:val="002F405A"/>
    <w:rsid w:val="0031190D"/>
    <w:rsid w:val="0031434E"/>
    <w:rsid w:val="00322DC8"/>
    <w:rsid w:val="003359C2"/>
    <w:rsid w:val="00342A7D"/>
    <w:rsid w:val="0034429A"/>
    <w:rsid w:val="00344E38"/>
    <w:rsid w:val="00347772"/>
    <w:rsid w:val="0035569C"/>
    <w:rsid w:val="003636BC"/>
    <w:rsid w:val="0037432A"/>
    <w:rsid w:val="00377C5C"/>
    <w:rsid w:val="00386CC1"/>
    <w:rsid w:val="00387F71"/>
    <w:rsid w:val="00390348"/>
    <w:rsid w:val="00391939"/>
    <w:rsid w:val="00394E6C"/>
    <w:rsid w:val="003958F7"/>
    <w:rsid w:val="003A1094"/>
    <w:rsid w:val="003A269A"/>
    <w:rsid w:val="003A6429"/>
    <w:rsid w:val="003C1ED7"/>
    <w:rsid w:val="003C7AE5"/>
    <w:rsid w:val="003D5466"/>
    <w:rsid w:val="003E5CE2"/>
    <w:rsid w:val="003E6C60"/>
    <w:rsid w:val="003E70F4"/>
    <w:rsid w:val="003F1541"/>
    <w:rsid w:val="003F62B5"/>
    <w:rsid w:val="00402AD3"/>
    <w:rsid w:val="00403915"/>
    <w:rsid w:val="0040463E"/>
    <w:rsid w:val="00407A15"/>
    <w:rsid w:val="004101F3"/>
    <w:rsid w:val="00414080"/>
    <w:rsid w:val="00415C40"/>
    <w:rsid w:val="0041784E"/>
    <w:rsid w:val="004220A9"/>
    <w:rsid w:val="0042337E"/>
    <w:rsid w:val="00427F0D"/>
    <w:rsid w:val="004341FF"/>
    <w:rsid w:val="004362FC"/>
    <w:rsid w:val="00445A30"/>
    <w:rsid w:val="00451526"/>
    <w:rsid w:val="0045191F"/>
    <w:rsid w:val="00453026"/>
    <w:rsid w:val="0045697C"/>
    <w:rsid w:val="00457D44"/>
    <w:rsid w:val="004655A3"/>
    <w:rsid w:val="00467654"/>
    <w:rsid w:val="00470DF1"/>
    <w:rsid w:val="004752C1"/>
    <w:rsid w:val="00481CB7"/>
    <w:rsid w:val="004852AF"/>
    <w:rsid w:val="00485739"/>
    <w:rsid w:val="00492F3D"/>
    <w:rsid w:val="004932F4"/>
    <w:rsid w:val="004C4BF3"/>
    <w:rsid w:val="004D1D63"/>
    <w:rsid w:val="004D5219"/>
    <w:rsid w:val="004E4987"/>
    <w:rsid w:val="004E49EC"/>
    <w:rsid w:val="004F7A2A"/>
    <w:rsid w:val="00500500"/>
    <w:rsid w:val="005006E4"/>
    <w:rsid w:val="005045A9"/>
    <w:rsid w:val="00511F82"/>
    <w:rsid w:val="005159E6"/>
    <w:rsid w:val="00516F79"/>
    <w:rsid w:val="00526F34"/>
    <w:rsid w:val="00531A34"/>
    <w:rsid w:val="00540CC1"/>
    <w:rsid w:val="005472B5"/>
    <w:rsid w:val="00550C5E"/>
    <w:rsid w:val="005539C8"/>
    <w:rsid w:val="005552E4"/>
    <w:rsid w:val="00555C47"/>
    <w:rsid w:val="005568CE"/>
    <w:rsid w:val="00562E20"/>
    <w:rsid w:val="00567EAE"/>
    <w:rsid w:val="00582583"/>
    <w:rsid w:val="00583751"/>
    <w:rsid w:val="0058774B"/>
    <w:rsid w:val="00587C29"/>
    <w:rsid w:val="005A3D1B"/>
    <w:rsid w:val="005B44F4"/>
    <w:rsid w:val="005B7CB8"/>
    <w:rsid w:val="005C17A4"/>
    <w:rsid w:val="005D1F14"/>
    <w:rsid w:val="005D5BD4"/>
    <w:rsid w:val="005E4DB8"/>
    <w:rsid w:val="005E7D66"/>
    <w:rsid w:val="005F416C"/>
    <w:rsid w:val="00607C5B"/>
    <w:rsid w:val="0062222C"/>
    <w:rsid w:val="00622580"/>
    <w:rsid w:val="00624723"/>
    <w:rsid w:val="00634940"/>
    <w:rsid w:val="006479C7"/>
    <w:rsid w:val="006551E0"/>
    <w:rsid w:val="00660FD7"/>
    <w:rsid w:val="0066480C"/>
    <w:rsid w:val="00671105"/>
    <w:rsid w:val="0067393F"/>
    <w:rsid w:val="00674BB0"/>
    <w:rsid w:val="00680BEC"/>
    <w:rsid w:val="00683742"/>
    <w:rsid w:val="006931F1"/>
    <w:rsid w:val="00693685"/>
    <w:rsid w:val="00696289"/>
    <w:rsid w:val="006A125B"/>
    <w:rsid w:val="006B37A4"/>
    <w:rsid w:val="006B51BB"/>
    <w:rsid w:val="006D279C"/>
    <w:rsid w:val="006D508F"/>
    <w:rsid w:val="006F0B09"/>
    <w:rsid w:val="006F5C84"/>
    <w:rsid w:val="006F5E92"/>
    <w:rsid w:val="0070386A"/>
    <w:rsid w:val="00713099"/>
    <w:rsid w:val="00713D86"/>
    <w:rsid w:val="00723028"/>
    <w:rsid w:val="00731AAC"/>
    <w:rsid w:val="00743B26"/>
    <w:rsid w:val="00746545"/>
    <w:rsid w:val="007558E8"/>
    <w:rsid w:val="0076058F"/>
    <w:rsid w:val="007635B2"/>
    <w:rsid w:val="00781F2F"/>
    <w:rsid w:val="00783C11"/>
    <w:rsid w:val="0078598C"/>
    <w:rsid w:val="007A09D9"/>
    <w:rsid w:val="007A438A"/>
    <w:rsid w:val="007C090D"/>
    <w:rsid w:val="007C12A5"/>
    <w:rsid w:val="007C5BEA"/>
    <w:rsid w:val="007D04DA"/>
    <w:rsid w:val="007D0B99"/>
    <w:rsid w:val="007D27D5"/>
    <w:rsid w:val="007D5BC7"/>
    <w:rsid w:val="007E0533"/>
    <w:rsid w:val="007E5259"/>
    <w:rsid w:val="007E64A6"/>
    <w:rsid w:val="007F111C"/>
    <w:rsid w:val="007F26EB"/>
    <w:rsid w:val="008038C4"/>
    <w:rsid w:val="00835F98"/>
    <w:rsid w:val="00855287"/>
    <w:rsid w:val="008612BB"/>
    <w:rsid w:val="008638C2"/>
    <w:rsid w:val="00872D8E"/>
    <w:rsid w:val="008735E5"/>
    <w:rsid w:val="00874007"/>
    <w:rsid w:val="00875C3E"/>
    <w:rsid w:val="008804D2"/>
    <w:rsid w:val="00885A87"/>
    <w:rsid w:val="00891841"/>
    <w:rsid w:val="008948D3"/>
    <w:rsid w:val="008A3120"/>
    <w:rsid w:val="008B19D1"/>
    <w:rsid w:val="008B2229"/>
    <w:rsid w:val="008B2625"/>
    <w:rsid w:val="008B45CC"/>
    <w:rsid w:val="008D5214"/>
    <w:rsid w:val="008D7EA0"/>
    <w:rsid w:val="008E3A22"/>
    <w:rsid w:val="008E551E"/>
    <w:rsid w:val="008F7857"/>
    <w:rsid w:val="009018D1"/>
    <w:rsid w:val="00902675"/>
    <w:rsid w:val="00907608"/>
    <w:rsid w:val="00911F8C"/>
    <w:rsid w:val="0091401F"/>
    <w:rsid w:val="009165B1"/>
    <w:rsid w:val="009168F6"/>
    <w:rsid w:val="009205A3"/>
    <w:rsid w:val="00920EF7"/>
    <w:rsid w:val="00933EB3"/>
    <w:rsid w:val="0093500C"/>
    <w:rsid w:val="00942B10"/>
    <w:rsid w:val="0094371F"/>
    <w:rsid w:val="00945620"/>
    <w:rsid w:val="00951463"/>
    <w:rsid w:val="00952AA2"/>
    <w:rsid w:val="009535B6"/>
    <w:rsid w:val="00957D06"/>
    <w:rsid w:val="00965FB7"/>
    <w:rsid w:val="009678C4"/>
    <w:rsid w:val="009929E0"/>
    <w:rsid w:val="00993645"/>
    <w:rsid w:val="009954E2"/>
    <w:rsid w:val="009B6786"/>
    <w:rsid w:val="009C4E9E"/>
    <w:rsid w:val="009C723B"/>
    <w:rsid w:val="009C7D60"/>
    <w:rsid w:val="009D7D53"/>
    <w:rsid w:val="009E3662"/>
    <w:rsid w:val="009E68D0"/>
    <w:rsid w:val="009F4276"/>
    <w:rsid w:val="009F5A16"/>
    <w:rsid w:val="00A02A72"/>
    <w:rsid w:val="00A20693"/>
    <w:rsid w:val="00A274EC"/>
    <w:rsid w:val="00A27633"/>
    <w:rsid w:val="00A4060E"/>
    <w:rsid w:val="00A428F8"/>
    <w:rsid w:val="00A5167A"/>
    <w:rsid w:val="00A53F4D"/>
    <w:rsid w:val="00A714DC"/>
    <w:rsid w:val="00A746BC"/>
    <w:rsid w:val="00A75C2E"/>
    <w:rsid w:val="00A8416E"/>
    <w:rsid w:val="00A910EC"/>
    <w:rsid w:val="00AA256D"/>
    <w:rsid w:val="00AB2AC8"/>
    <w:rsid w:val="00AB60F1"/>
    <w:rsid w:val="00AC0C41"/>
    <w:rsid w:val="00AC15B5"/>
    <w:rsid w:val="00AD0EFD"/>
    <w:rsid w:val="00AE4B13"/>
    <w:rsid w:val="00AE71A1"/>
    <w:rsid w:val="00AF2137"/>
    <w:rsid w:val="00AF5381"/>
    <w:rsid w:val="00AF557B"/>
    <w:rsid w:val="00B0221A"/>
    <w:rsid w:val="00B039AA"/>
    <w:rsid w:val="00B14992"/>
    <w:rsid w:val="00B14AF0"/>
    <w:rsid w:val="00B31CAD"/>
    <w:rsid w:val="00B36125"/>
    <w:rsid w:val="00B40119"/>
    <w:rsid w:val="00B4529C"/>
    <w:rsid w:val="00B55967"/>
    <w:rsid w:val="00B645A2"/>
    <w:rsid w:val="00B70267"/>
    <w:rsid w:val="00B73D3F"/>
    <w:rsid w:val="00B940B8"/>
    <w:rsid w:val="00B9727F"/>
    <w:rsid w:val="00B97BD5"/>
    <w:rsid w:val="00BA1A61"/>
    <w:rsid w:val="00BA33B7"/>
    <w:rsid w:val="00BA799E"/>
    <w:rsid w:val="00BB0AD9"/>
    <w:rsid w:val="00BB1B28"/>
    <w:rsid w:val="00BB74A7"/>
    <w:rsid w:val="00BC264E"/>
    <w:rsid w:val="00BC57D5"/>
    <w:rsid w:val="00BC5ED4"/>
    <w:rsid w:val="00BD1A6F"/>
    <w:rsid w:val="00BD5446"/>
    <w:rsid w:val="00BE2F66"/>
    <w:rsid w:val="00BE5590"/>
    <w:rsid w:val="00BF29E7"/>
    <w:rsid w:val="00C0143A"/>
    <w:rsid w:val="00C01D2D"/>
    <w:rsid w:val="00C02045"/>
    <w:rsid w:val="00C12635"/>
    <w:rsid w:val="00C14753"/>
    <w:rsid w:val="00C14F83"/>
    <w:rsid w:val="00C31DE0"/>
    <w:rsid w:val="00C52CEE"/>
    <w:rsid w:val="00C61437"/>
    <w:rsid w:val="00C67347"/>
    <w:rsid w:val="00C810F6"/>
    <w:rsid w:val="00C8408D"/>
    <w:rsid w:val="00C93042"/>
    <w:rsid w:val="00C95F66"/>
    <w:rsid w:val="00C96BF3"/>
    <w:rsid w:val="00CB6A35"/>
    <w:rsid w:val="00CD03D0"/>
    <w:rsid w:val="00CF4B10"/>
    <w:rsid w:val="00D03E83"/>
    <w:rsid w:val="00D21248"/>
    <w:rsid w:val="00D22AEE"/>
    <w:rsid w:val="00D30469"/>
    <w:rsid w:val="00D423F1"/>
    <w:rsid w:val="00D42B92"/>
    <w:rsid w:val="00D517A4"/>
    <w:rsid w:val="00D5729E"/>
    <w:rsid w:val="00D67D6E"/>
    <w:rsid w:val="00D775B7"/>
    <w:rsid w:val="00D82774"/>
    <w:rsid w:val="00D87097"/>
    <w:rsid w:val="00D91A17"/>
    <w:rsid w:val="00DA6B33"/>
    <w:rsid w:val="00DB27A1"/>
    <w:rsid w:val="00DC0D56"/>
    <w:rsid w:val="00DD00C7"/>
    <w:rsid w:val="00DE06A1"/>
    <w:rsid w:val="00DE0DE1"/>
    <w:rsid w:val="00E00FAE"/>
    <w:rsid w:val="00E07DB2"/>
    <w:rsid w:val="00E07F5A"/>
    <w:rsid w:val="00E220AE"/>
    <w:rsid w:val="00E23722"/>
    <w:rsid w:val="00E315D1"/>
    <w:rsid w:val="00E3385C"/>
    <w:rsid w:val="00E56DEA"/>
    <w:rsid w:val="00E60BB7"/>
    <w:rsid w:val="00E60DE1"/>
    <w:rsid w:val="00E655E6"/>
    <w:rsid w:val="00E70B52"/>
    <w:rsid w:val="00E82574"/>
    <w:rsid w:val="00E83DF0"/>
    <w:rsid w:val="00E878FC"/>
    <w:rsid w:val="00E91499"/>
    <w:rsid w:val="00E92393"/>
    <w:rsid w:val="00E940DD"/>
    <w:rsid w:val="00E94283"/>
    <w:rsid w:val="00E950E9"/>
    <w:rsid w:val="00E96205"/>
    <w:rsid w:val="00EB08FC"/>
    <w:rsid w:val="00EB23A0"/>
    <w:rsid w:val="00EB3025"/>
    <w:rsid w:val="00EB3763"/>
    <w:rsid w:val="00EC0A44"/>
    <w:rsid w:val="00EC1487"/>
    <w:rsid w:val="00EC386D"/>
    <w:rsid w:val="00EC3F3C"/>
    <w:rsid w:val="00EC46A1"/>
    <w:rsid w:val="00EC62EC"/>
    <w:rsid w:val="00EC6417"/>
    <w:rsid w:val="00ED036C"/>
    <w:rsid w:val="00EE1173"/>
    <w:rsid w:val="00EE1975"/>
    <w:rsid w:val="00EE33E2"/>
    <w:rsid w:val="00EF4691"/>
    <w:rsid w:val="00EF799B"/>
    <w:rsid w:val="00F00590"/>
    <w:rsid w:val="00F015D8"/>
    <w:rsid w:val="00F06C5A"/>
    <w:rsid w:val="00F269D1"/>
    <w:rsid w:val="00F313AC"/>
    <w:rsid w:val="00F336AB"/>
    <w:rsid w:val="00F35348"/>
    <w:rsid w:val="00F52F5D"/>
    <w:rsid w:val="00F5391F"/>
    <w:rsid w:val="00F6618C"/>
    <w:rsid w:val="00F6758E"/>
    <w:rsid w:val="00F67ADC"/>
    <w:rsid w:val="00F80391"/>
    <w:rsid w:val="00F87FBB"/>
    <w:rsid w:val="00F910E2"/>
    <w:rsid w:val="00F95136"/>
    <w:rsid w:val="00F97D6A"/>
    <w:rsid w:val="00FA1AE1"/>
    <w:rsid w:val="00FA3463"/>
    <w:rsid w:val="00FA40EB"/>
    <w:rsid w:val="00FA425B"/>
    <w:rsid w:val="00FA5B8B"/>
    <w:rsid w:val="00FB083C"/>
    <w:rsid w:val="00FB2B39"/>
    <w:rsid w:val="00FB5358"/>
    <w:rsid w:val="00FB5450"/>
    <w:rsid w:val="00FC1D72"/>
    <w:rsid w:val="00FC6B64"/>
    <w:rsid w:val="00F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201E3"/>
  <w15:chartTrackingRefBased/>
  <w15:docId w15:val="{9BED5BF9-F72D-3946-A7CE-0F6F0D15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9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7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1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1A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71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1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1A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1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1A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1A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1A1"/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A20693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20693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24723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BA33B7"/>
  </w:style>
  <w:style w:type="character" w:customStyle="1" w:styleId="Heading1Char">
    <w:name w:val="Heading 1 Char"/>
    <w:basedOn w:val="DefaultParagraphFont"/>
    <w:link w:val="Heading1"/>
    <w:uiPriority w:val="9"/>
    <w:rsid w:val="006D27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015D8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B1B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B1B2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1B2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B1B2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1B2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1B2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1B2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1B2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1B2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1B2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1B28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NoSpacing">
    <w:name w:val="No Spacing"/>
    <w:uiPriority w:val="1"/>
    <w:qFormat/>
    <w:rsid w:val="0040463E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9364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64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9364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645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562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50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136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996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6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4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316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533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Grocery_files/Product.pdf" TargetMode="External"/><Relationship Id="rId18" Type="http://schemas.openxmlformats.org/officeDocument/2006/relationships/hyperlink" Target="Grocery_files/CheckOut.pdf" TargetMode="External"/><Relationship Id="rId26" Type="http://schemas.openxmlformats.org/officeDocument/2006/relationships/hyperlink" Target="Grocery_files/ProductTwo.pdf" TargetMode="External"/><Relationship Id="rId39" Type="http://schemas.openxmlformats.org/officeDocument/2006/relationships/image" Target="media/image6.png"/><Relationship Id="rId21" Type="http://schemas.openxmlformats.org/officeDocument/2006/relationships/hyperlink" Target="Grocery_files/LoginErrorPage.pdf" TargetMode="External"/><Relationship Id="rId34" Type="http://schemas.openxmlformats.org/officeDocument/2006/relationships/hyperlink" Target="Grocery_files/about.pdf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Grocery_files/Bill.pdf" TargetMode="External"/><Relationship Id="rId20" Type="http://schemas.openxmlformats.org/officeDocument/2006/relationships/hyperlink" Target="Grocery_files/Index.pdf" TargetMode="External"/><Relationship Id="rId29" Type="http://schemas.openxmlformats.org/officeDocument/2006/relationships/hyperlink" Target="Grocery_files/Thanks.pdf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rocery_files/Registration.pdf" TargetMode="External"/><Relationship Id="rId24" Type="http://schemas.openxmlformats.org/officeDocument/2006/relationships/hyperlink" Target="Grocery_files/Product1.pdf" TargetMode="External"/><Relationship Id="rId32" Type="http://schemas.openxmlformats.org/officeDocument/2006/relationships/hyperlink" Target="https://guide.freecodecamp.org/html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Grocery_files/manageCartController.pdf" TargetMode="External"/><Relationship Id="rId23" Type="http://schemas.openxmlformats.org/officeDocument/2006/relationships/hyperlink" Target="Grocery_files/Order.pdf" TargetMode="External"/><Relationship Id="rId28" Type="http://schemas.openxmlformats.org/officeDocument/2006/relationships/hyperlink" Target="Grocery_files/ShoppingCart.pdf" TargetMode="External"/><Relationship Id="rId36" Type="http://schemas.openxmlformats.org/officeDocument/2006/relationships/hyperlink" Target="Grocery_files/index1.pdf" TargetMode="External"/><Relationship Id="rId10" Type="http://schemas.openxmlformats.org/officeDocument/2006/relationships/image" Target="media/image3.jpg"/><Relationship Id="rId19" Type="http://schemas.openxmlformats.org/officeDocument/2006/relationships/hyperlink" Target="Grocery_files/HomePage.pdf" TargetMode="External"/><Relationship Id="rId31" Type="http://schemas.openxmlformats.org/officeDocument/2006/relationships/hyperlink" Target="https://guide.freecodecamp.org/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Grocery_files/RegistrationServlet.pdf" TargetMode="External"/><Relationship Id="rId22" Type="http://schemas.openxmlformats.org/officeDocument/2006/relationships/hyperlink" Target="Grocery_files/Menu.pdf" TargetMode="External"/><Relationship Id="rId27" Type="http://schemas.openxmlformats.org/officeDocument/2006/relationships/hyperlink" Target="Grocery_files/SearchResults.pdf" TargetMode="External"/><Relationship Id="rId30" Type="http://schemas.openxmlformats.org/officeDocument/2006/relationships/hyperlink" Target="https://guide.freecodecamp.org/html" TargetMode="External"/><Relationship Id="rId35" Type="http://schemas.openxmlformats.org/officeDocument/2006/relationships/hyperlink" Target="Grocery_files/all.pdf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Grocery_files/EstablishConnection.pdf" TargetMode="External"/><Relationship Id="rId17" Type="http://schemas.openxmlformats.org/officeDocument/2006/relationships/hyperlink" Target="Grocery_files/BrowseCatalog.pdf" TargetMode="External"/><Relationship Id="rId25" Type="http://schemas.openxmlformats.org/officeDocument/2006/relationships/hyperlink" Target="Grocery_files/ProductDetails.pdf" TargetMode="External"/><Relationship Id="rId33" Type="http://schemas.openxmlformats.org/officeDocument/2006/relationships/hyperlink" Target="Grocery_files/Registration1.pdf" TargetMode="External"/><Relationship Id="rId3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C82451-99F8-CB4C-95DE-96BBDEDF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13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karthickaprem@gmail.com</dc:creator>
  <cp:keywords/>
  <dc:description/>
  <cp:lastModifiedBy>karthickaprem@gmail.com</cp:lastModifiedBy>
  <cp:revision>460</cp:revision>
  <dcterms:created xsi:type="dcterms:W3CDTF">2019-12-02T21:19:00Z</dcterms:created>
  <dcterms:modified xsi:type="dcterms:W3CDTF">2019-12-14T22:59:00Z</dcterms:modified>
</cp:coreProperties>
</file>